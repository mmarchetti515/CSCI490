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1CF" w14:textId="77777777" w:rsidR="001E79B7" w:rsidRDefault="001E79B7">
      <w:pPr>
        <w:pStyle w:val="Title3"/>
      </w:pPr>
      <w:r>
        <w:t>CS</w:t>
      </w:r>
      <w:r w:rsidR="00820B98">
        <w:t>CI</w:t>
      </w:r>
      <w:r>
        <w:t xml:space="preserve"> 6</w:t>
      </w:r>
      <w:r w:rsidR="00954840">
        <w:t>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0B98">
        <w:tab/>
      </w:r>
      <w:r>
        <w:t>Spring 20</w:t>
      </w:r>
      <w:r w:rsidR="00954840">
        <w:t>23</w:t>
      </w:r>
    </w:p>
    <w:p w14:paraId="0DEAA174" w14:textId="77777777" w:rsidR="001E79B7" w:rsidRDefault="001E79B7">
      <w:pPr>
        <w:pStyle w:val="Title"/>
      </w:pPr>
      <w:r>
        <w:t>HOMEWORK #</w:t>
      </w:r>
      <w:r w:rsidR="00954840">
        <w:t>1</w:t>
      </w:r>
    </w:p>
    <w:p w14:paraId="7D40A7F8" w14:textId="1AF748F7" w:rsidR="001E79B7" w:rsidRDefault="00E2104A">
      <w:pPr>
        <w:pStyle w:val="Title"/>
      </w:pPr>
      <w:r>
        <w:t>W</w:t>
      </w:r>
      <w:r w:rsidR="001E79B7">
        <w:t>ord frequencies</w:t>
      </w:r>
      <w:r>
        <w:t>, word length frequencies and</w:t>
      </w:r>
      <w:r w:rsidR="001E79B7">
        <w:t xml:space="preserve"> Zipf’s Law</w:t>
      </w:r>
      <w:r w:rsidR="001E79B7">
        <w:br/>
        <w:t>(</w:t>
      </w:r>
      <w:r>
        <w:t>60</w:t>
      </w:r>
      <w:r w:rsidR="001E79B7">
        <w:t xml:space="preserve"> points)</w:t>
      </w:r>
      <w:r w:rsidR="001E79B7">
        <w:fldChar w:fldCharType="begin"/>
      </w:r>
      <w:r w:rsidR="001E79B7">
        <w:instrText xml:space="preserve"> SET h2 "MERGEFORMAT" </w:instrText>
      </w:r>
      <w:r w:rsidR="001E79B7">
        <w:fldChar w:fldCharType="separate"/>
      </w:r>
      <w:bookmarkStart w:id="0" w:name="h2"/>
      <w:bookmarkEnd w:id="0"/>
      <w:r w:rsidR="001E79B7">
        <w:t>MERGEFORMAT</w:t>
      </w:r>
      <w:r w:rsidR="001E79B7">
        <w:fldChar w:fldCharType="end"/>
      </w:r>
      <w:r w:rsidR="001E79B7">
        <w:fldChar w:fldCharType="begin"/>
      </w:r>
      <w:r w:rsidR="001E79B7">
        <w:instrText xml:space="preserve"> SET tp "MERGEFORMAT" </w:instrText>
      </w:r>
      <w:r w:rsidR="001E79B7">
        <w:fldChar w:fldCharType="separate"/>
      </w:r>
      <w:bookmarkStart w:id="1" w:name="tp"/>
      <w:bookmarkEnd w:id="1"/>
      <w:r w:rsidR="001E79B7">
        <w:t>MERGEFORMAT</w:t>
      </w:r>
      <w:r w:rsidR="001E79B7">
        <w:fldChar w:fldCharType="end"/>
      </w:r>
    </w:p>
    <w:p w14:paraId="3478C437" w14:textId="77777777" w:rsidR="001E79B7" w:rsidRDefault="001E79B7">
      <w:pPr>
        <w:pStyle w:val="Space6pt"/>
      </w:pPr>
    </w:p>
    <w:p w14:paraId="180C33D8" w14:textId="77777777" w:rsidR="001E79B7" w:rsidRDefault="001E79B7">
      <w:pPr>
        <w:pStyle w:val="Space6pt"/>
      </w:pPr>
    </w:p>
    <w:p w14:paraId="272DB259" w14:textId="77777777" w:rsidR="001E79B7" w:rsidRDefault="001E79B7">
      <w:pPr>
        <w:pStyle w:val="Space6pt"/>
      </w:pPr>
    </w:p>
    <w:p w14:paraId="1F1FC1BF" w14:textId="77777777" w:rsidR="001E79B7" w:rsidRDefault="001E79B7">
      <w:pPr>
        <w:pStyle w:val="Space6pt"/>
      </w:pPr>
    </w:p>
    <w:p w14:paraId="205885D2" w14:textId="77777777" w:rsidR="001E79B7" w:rsidRDefault="001E79B7">
      <w:pPr>
        <w:pStyle w:val="BodyPara"/>
      </w:pPr>
      <w:r>
        <w:rPr>
          <w:rStyle w:val="emphasized"/>
        </w:rPr>
        <w:t>Purpose</w:t>
      </w:r>
    </w:p>
    <w:p w14:paraId="7F127D10" w14:textId="3921A70B" w:rsidR="0071065E" w:rsidRDefault="005D211A">
      <w:pPr>
        <w:pStyle w:val="BodyPara"/>
      </w:pPr>
      <w:r>
        <w:t xml:space="preserve">1. </w:t>
      </w:r>
      <w:r w:rsidR="00820B98">
        <w:t xml:space="preserve">Ensure that everyone can use </w:t>
      </w:r>
      <w:r w:rsidR="0071065E">
        <w:t xml:space="preserve">basic Python constructs including </w:t>
      </w:r>
      <w:r w:rsidR="001E79B7">
        <w:t xml:space="preserve">dictionaries, list comprehensions, </w:t>
      </w:r>
      <w:r w:rsidR="00295E24">
        <w:t>command line arguments</w:t>
      </w:r>
      <w:r w:rsidR="002172A3">
        <w:t>,</w:t>
      </w:r>
      <w:r w:rsidR="00295E24">
        <w:t xml:space="preserve"> </w:t>
      </w:r>
      <w:r w:rsidR="001E79B7">
        <w:t>sorting</w:t>
      </w:r>
      <w:r w:rsidR="00434BE5">
        <w:t>,</w:t>
      </w:r>
      <w:r w:rsidR="001E79B7">
        <w:t xml:space="preserve"> formatting</w:t>
      </w:r>
      <w:r w:rsidR="00434BE5">
        <w:t>, basic I/O and file encodings.</w:t>
      </w:r>
    </w:p>
    <w:p w14:paraId="0354BC5D" w14:textId="30764F91" w:rsidR="001E79B7" w:rsidRDefault="0071065E">
      <w:pPr>
        <w:pStyle w:val="BodyPara"/>
      </w:pPr>
      <w:r>
        <w:t xml:space="preserve">2. </w:t>
      </w:r>
      <w:r w:rsidR="00820B98">
        <w:t>Ensure that everyone has a turing password and basic Linux competence.</w:t>
      </w:r>
      <w:r w:rsidR="00295E24">
        <w:t xml:space="preserve"> (</w:t>
      </w:r>
      <w:r w:rsidR="005D211A">
        <w:t>There will only be 1</w:t>
      </w:r>
      <w:r w:rsidR="005D211A">
        <w:noBreakHyphen/>
        <w:t>2 assignments on turing</w:t>
      </w:r>
      <w:r w:rsidR="00295E24">
        <w:t xml:space="preserve">, but </w:t>
      </w:r>
      <w:r w:rsidR="005D211A">
        <w:t>I will also use to</w:t>
      </w:r>
      <w:r w:rsidR="00295E24">
        <w:t xml:space="preserve"> post data and sample code.)</w:t>
      </w:r>
    </w:p>
    <w:p w14:paraId="64CADE7A" w14:textId="77777777" w:rsidR="001E79B7" w:rsidRDefault="0071065E">
      <w:pPr>
        <w:pStyle w:val="BodyPara"/>
      </w:pPr>
      <w:r>
        <w:t>3</w:t>
      </w:r>
      <w:r w:rsidR="005D211A">
        <w:t xml:space="preserve">. </w:t>
      </w:r>
      <w:r w:rsidR="001E79B7">
        <w:t>Obtain some data on letter frequencies in English. Letter frequency is useful for many applications, including cryptography, data compression, and language identification. Language identification is useful in machine translation</w:t>
      </w:r>
      <w:r w:rsidR="00295E24">
        <w:t>, speech recognition and other applications</w:t>
      </w:r>
      <w:r w:rsidR="001E79B7">
        <w:t>.</w:t>
      </w:r>
    </w:p>
    <w:p w14:paraId="55C5CBFB" w14:textId="77777777" w:rsidR="001E79B7" w:rsidRDefault="0071065E">
      <w:pPr>
        <w:pStyle w:val="BodyPara"/>
      </w:pPr>
      <w:r>
        <w:t>4</w:t>
      </w:r>
      <w:r w:rsidR="005D211A">
        <w:t xml:space="preserve">. </w:t>
      </w:r>
      <w:r w:rsidR="001E79B7">
        <w:t>Obtain some empirical evidence for (or against) Zipf’s Law. Zipf’s Law says that frequency is inversely proportional to rank. We will look at frequency of word lengths.</w:t>
      </w:r>
    </w:p>
    <w:p w14:paraId="202F4EFA" w14:textId="77777777" w:rsidR="005D211A" w:rsidRDefault="0071065E">
      <w:pPr>
        <w:pStyle w:val="BodyPara"/>
      </w:pPr>
      <w:r>
        <w:t>5</w:t>
      </w:r>
      <w:r w:rsidR="005D211A">
        <w:t>. Obtain some basic practice in data cleaning.</w:t>
      </w:r>
    </w:p>
    <w:p w14:paraId="51F58AC9" w14:textId="77777777" w:rsidR="001E79B7" w:rsidRDefault="001E79B7">
      <w:pPr>
        <w:pStyle w:val="Space6pt"/>
      </w:pPr>
    </w:p>
    <w:p w14:paraId="53DA232D" w14:textId="77777777" w:rsidR="001E79B7" w:rsidRDefault="001E79B7">
      <w:pPr>
        <w:pStyle w:val="BodyPara"/>
      </w:pPr>
      <w:r>
        <w:rPr>
          <w:rStyle w:val="emphasized"/>
        </w:rPr>
        <w:t>Specs</w:t>
      </w:r>
    </w:p>
    <w:p w14:paraId="72844D3C" w14:textId="77777777" w:rsidR="001E79B7" w:rsidRDefault="005D211A">
      <w:pPr>
        <w:pStyle w:val="BodyPara"/>
      </w:pPr>
      <w:r>
        <w:t xml:space="preserve">1. </w:t>
      </w:r>
      <w:r w:rsidR="001E79B7">
        <w:t xml:space="preserve">Use the </w:t>
      </w:r>
      <w:r w:rsidR="00820B98">
        <w:t>UTF</w:t>
      </w:r>
      <w:r w:rsidR="00820B98">
        <w:noBreakHyphen/>
        <w:t>8</w:t>
      </w:r>
      <w:r w:rsidR="001E79B7">
        <w:t xml:space="preserve"> version of </w:t>
      </w:r>
      <w:r w:rsidR="001E79B7">
        <w:rPr>
          <w:rStyle w:val="emphasized"/>
        </w:rPr>
        <w:t>The Adventures of Tom Sawyer</w:t>
      </w:r>
      <w:r w:rsidR="001E79B7">
        <w:t xml:space="preserve"> provided on turing</w:t>
      </w:r>
      <w:r w:rsidR="00C231DF">
        <w:t xml:space="preserve"> at </w:t>
      </w:r>
      <w:r w:rsidR="00C231DF" w:rsidRPr="00C231DF">
        <w:rPr>
          <w:rStyle w:val="ascii"/>
        </w:rPr>
        <w:t>~t90rkf1/d</w:t>
      </w:r>
      <w:r w:rsidR="001A0A92">
        <w:rPr>
          <w:rStyle w:val="ascii"/>
        </w:rPr>
        <w:t>657</w:t>
      </w:r>
      <w:r w:rsidR="00C231DF" w:rsidRPr="00C231DF">
        <w:rPr>
          <w:rStyle w:val="ascii"/>
        </w:rPr>
        <w:t>/dhw/hw</w:t>
      </w:r>
      <w:r w:rsidR="00820B98">
        <w:rPr>
          <w:rStyle w:val="ascii"/>
        </w:rPr>
        <w:t>1</w:t>
      </w:r>
      <w:r w:rsidR="00C231DF" w:rsidRPr="00C231DF">
        <w:rPr>
          <w:rStyle w:val="ascii"/>
        </w:rPr>
        <w:t>-zipf/74-20</w:t>
      </w:r>
      <w:r w:rsidR="00820B98">
        <w:rPr>
          <w:rStyle w:val="ascii"/>
        </w:rPr>
        <w:t>21</w:t>
      </w:r>
      <w:r w:rsidR="00C231DF" w:rsidRPr="00C231DF">
        <w:rPr>
          <w:rStyle w:val="ascii"/>
        </w:rPr>
        <w:t>-0</w:t>
      </w:r>
      <w:r w:rsidR="00820B98">
        <w:rPr>
          <w:rStyle w:val="ascii"/>
        </w:rPr>
        <w:t>329</w:t>
      </w:r>
      <w:r w:rsidR="00C231DF" w:rsidRPr="00C231DF">
        <w:rPr>
          <w:rStyle w:val="ascii"/>
        </w:rPr>
        <w:t>.txt</w:t>
      </w:r>
      <w:r w:rsidR="001E79B7">
        <w:t xml:space="preserve">. You can tell that this file is </w:t>
      </w:r>
      <w:r w:rsidR="00955DC4">
        <w:t>UTF</w:t>
      </w:r>
      <w:r w:rsidR="00955DC4">
        <w:noBreakHyphen/>
        <w:t>8</w:t>
      </w:r>
      <w:r w:rsidR="001E79B7">
        <w:t xml:space="preserve"> by reading the first few lines of the file. You could also make a guess (many programs do) by looking at the frequencies of bit patterns. However, character files on Unix do not contain metadata to provide an unambiguous identification of encodings.</w:t>
      </w:r>
    </w:p>
    <w:p w14:paraId="5893F978" w14:textId="77777777" w:rsidR="001E79B7" w:rsidRDefault="001E79B7">
      <w:pPr>
        <w:pStyle w:val="BodyPara"/>
      </w:pPr>
      <w:r>
        <w:t>This text comes from Project Gutenberg</w:t>
      </w:r>
      <w:r w:rsidR="00820B98">
        <w:t xml:space="preserve"> at </w:t>
      </w:r>
      <w:r w:rsidR="00820B98" w:rsidRPr="00820B98">
        <w:rPr>
          <w:rStyle w:val="ascii"/>
        </w:rPr>
        <w:t>https://www.gutenberg.org/ebooks/74</w:t>
      </w:r>
      <w:r>
        <w:t>, but please use the versi</w:t>
      </w:r>
      <w:r w:rsidR="000E4F0B">
        <w:t>on provided on turing so that you</w:t>
      </w:r>
      <w:r>
        <w:t xml:space="preserve"> can get the specific version and encoding desired.</w:t>
      </w:r>
    </w:p>
    <w:p w14:paraId="3FD66868" w14:textId="77777777" w:rsidR="001E79B7" w:rsidRDefault="001E79B7">
      <w:pPr>
        <w:pStyle w:val="BodyPara"/>
      </w:pPr>
      <w:r>
        <w:t>Write a program to do the following.</w:t>
      </w:r>
    </w:p>
    <w:p w14:paraId="51B340BB" w14:textId="211B4B9E" w:rsidR="00D1777C" w:rsidRDefault="005D211A">
      <w:pPr>
        <w:pStyle w:val="BodyPara"/>
      </w:pPr>
      <w:r>
        <w:t xml:space="preserve">2. </w:t>
      </w:r>
      <w:r w:rsidR="00BC7E22">
        <w:t>Open the file. If a command line argument is provided, use it as the file name. Otherwise use the default file name</w:t>
      </w:r>
      <w:r w:rsidR="00BC7E22">
        <w:br/>
      </w:r>
      <w:r w:rsidR="00BC7E22">
        <w:rPr>
          <w:rStyle w:val="ascii"/>
        </w:rPr>
        <w:t>/home/turing/</w:t>
      </w:r>
      <w:r w:rsidR="00D1777C" w:rsidRPr="00C231DF">
        <w:rPr>
          <w:rStyle w:val="ascii"/>
        </w:rPr>
        <w:t>t90rkf1/d</w:t>
      </w:r>
      <w:r w:rsidR="00D1777C">
        <w:rPr>
          <w:rStyle w:val="ascii"/>
        </w:rPr>
        <w:t>657</w:t>
      </w:r>
      <w:r w:rsidR="00D1777C" w:rsidRPr="00C231DF">
        <w:rPr>
          <w:rStyle w:val="ascii"/>
        </w:rPr>
        <w:t>/dhw/hw</w:t>
      </w:r>
      <w:r w:rsidR="00D1777C">
        <w:rPr>
          <w:rStyle w:val="ascii"/>
        </w:rPr>
        <w:t>1</w:t>
      </w:r>
      <w:r w:rsidR="00D1777C" w:rsidRPr="00C231DF">
        <w:rPr>
          <w:rStyle w:val="ascii"/>
        </w:rPr>
        <w:t>-zipf/74-20</w:t>
      </w:r>
      <w:r w:rsidR="00D1777C">
        <w:rPr>
          <w:rStyle w:val="ascii"/>
        </w:rPr>
        <w:t>21</w:t>
      </w:r>
      <w:r w:rsidR="00D1777C" w:rsidRPr="00C231DF">
        <w:rPr>
          <w:rStyle w:val="ascii"/>
        </w:rPr>
        <w:t>-0</w:t>
      </w:r>
      <w:r w:rsidR="00D1777C">
        <w:rPr>
          <w:rStyle w:val="ascii"/>
        </w:rPr>
        <w:t>329</w:t>
      </w:r>
      <w:r w:rsidR="00D1777C" w:rsidRPr="00C231DF">
        <w:rPr>
          <w:rStyle w:val="ascii"/>
        </w:rPr>
        <w:t>.txt</w:t>
      </w:r>
      <w:r w:rsidR="00D1777C">
        <w:t>.</w:t>
      </w:r>
      <w:r w:rsidR="00BC7E22">
        <w:br/>
      </w:r>
      <w:r w:rsidR="00D1777C">
        <w:t>The default encoding is UTF</w:t>
      </w:r>
      <w:r w:rsidR="00D1777C">
        <w:noBreakHyphen/>
        <w:t>8 on turing, but you may need to specify it on other platforms.</w:t>
      </w:r>
    </w:p>
    <w:p w14:paraId="39B02EF1" w14:textId="6643A198" w:rsidR="00BC7E22" w:rsidRDefault="001E79B7">
      <w:pPr>
        <w:pStyle w:val="BodyPara"/>
      </w:pPr>
      <w:r>
        <w:t xml:space="preserve">I will run your program as follows: </w:t>
      </w:r>
      <w:r>
        <w:rPr>
          <w:rStyle w:val="ascii"/>
        </w:rPr>
        <w:t>./hw</w:t>
      </w:r>
      <w:r w:rsidR="00915ED6">
        <w:rPr>
          <w:rStyle w:val="ascii"/>
        </w:rPr>
        <w:t>1</w:t>
      </w:r>
      <w:r w:rsidR="00D57FAA">
        <w:rPr>
          <w:rStyle w:val="ascii"/>
        </w:rPr>
        <w:t>-xxxx</w:t>
      </w:r>
      <w:r>
        <w:rPr>
          <w:rStyle w:val="ascii"/>
        </w:rPr>
        <w:t>.py &gt; hw</w:t>
      </w:r>
      <w:r w:rsidR="00915ED6">
        <w:rPr>
          <w:rStyle w:val="ascii"/>
        </w:rPr>
        <w:t>1</w:t>
      </w:r>
      <w:r>
        <w:rPr>
          <w:rStyle w:val="ascii"/>
        </w:rPr>
        <w:t>out.txt</w:t>
      </w:r>
      <w:r w:rsidR="00BC7E22">
        <w:t>, i.e. using the default filename</w:t>
      </w:r>
      <w:r w:rsidR="00660EEA">
        <w:t xml:space="preserve"> and your FLID (not the constant </w:t>
      </w:r>
      <w:r w:rsidR="00660EEA" w:rsidRPr="00660EEA">
        <w:rPr>
          <w:rStyle w:val="ascii"/>
        </w:rPr>
        <w:t>xxxx!</w:t>
      </w:r>
      <w:r w:rsidR="00660EEA">
        <w:t>)</w:t>
      </w:r>
      <w:r w:rsidR="00BC7E22">
        <w:t xml:space="preserve">. </w:t>
      </w:r>
      <w:r>
        <w:t>That also means you need the #! line at the top of your program.</w:t>
      </w:r>
    </w:p>
    <w:p w14:paraId="2BDF654B" w14:textId="4E712524" w:rsidR="001E79B7" w:rsidRDefault="005D211A">
      <w:pPr>
        <w:pStyle w:val="BodyPara"/>
      </w:pPr>
      <w:r>
        <w:t xml:space="preserve">3. </w:t>
      </w:r>
      <w:r w:rsidR="001E79B7">
        <w:t>In Project Gutenberg files, you don’t have to worry about words being continued from one line to the next. Replace all characters other than letters</w:t>
      </w:r>
      <w:r w:rsidR="00BC7E22">
        <w:t xml:space="preserve"> by a space</w:t>
      </w:r>
      <w:r w:rsidR="001E79B7">
        <w:t>.</w:t>
      </w:r>
      <w:r w:rsidR="00BC7E22">
        <w:t xml:space="preserve"> </w:t>
      </w:r>
      <w:r w:rsidR="001E79B7">
        <w:t xml:space="preserve">Use the </w:t>
      </w:r>
      <w:r w:rsidR="001E79B7">
        <w:rPr>
          <w:rStyle w:val="ascii"/>
        </w:rPr>
        <w:t>replace</w:t>
      </w:r>
      <w:r w:rsidR="001E79B7">
        <w:t xml:space="preserve"> function of </w:t>
      </w:r>
      <w:r w:rsidR="001E79B7">
        <w:rPr>
          <w:rStyle w:val="ascii"/>
        </w:rPr>
        <w:t>string</w:t>
      </w:r>
      <w:r w:rsidR="001E79B7">
        <w:t>, not a loop.</w:t>
      </w:r>
      <w:r w:rsidR="00BC7E22">
        <w:t xml:space="preserve"> (We will separately study the effect of dropping the hyphen and the apostrophe.</w:t>
      </w:r>
    </w:p>
    <w:p w14:paraId="343DB8E0" w14:textId="77777777" w:rsidR="001E79B7" w:rsidRDefault="005D211A">
      <w:pPr>
        <w:pStyle w:val="BodyPara"/>
      </w:pPr>
      <w:r>
        <w:t xml:space="preserve">4. </w:t>
      </w:r>
      <w:r w:rsidR="001E79B7">
        <w:t>Convert to lower case.</w:t>
      </w:r>
    </w:p>
    <w:p w14:paraId="3FFA5B31" w14:textId="279CDC5A" w:rsidR="001E79B7" w:rsidRDefault="00BC7E22">
      <w:pPr>
        <w:pStyle w:val="BodyPara"/>
      </w:pPr>
      <w:r>
        <w:lastRenderedPageBreak/>
        <w:t>5</w:t>
      </w:r>
      <w:r w:rsidR="005D211A">
        <w:t>.</w:t>
      </w:r>
      <w:r w:rsidR="001E79B7">
        <w:t xml:space="preserve"> </w:t>
      </w:r>
      <w:r w:rsidR="004625D3">
        <w:t>Print</w:t>
      </w:r>
      <w:r w:rsidR="001E79B7">
        <w:t xml:space="preserve"> a table showing the frequency of each word length, i.e., how many 1-letter, 2-letter, etc. words are found in the input</w:t>
      </w:r>
      <w:r w:rsidR="004625D3">
        <w:t xml:space="preserve">, as shown in the sample output. </w:t>
      </w:r>
      <w:r w:rsidR="001E79B7">
        <w:t>To avoid division by 0, leave the last column of the first row blank.</w:t>
      </w:r>
      <w:r w:rsidR="004625D3">
        <w:t xml:space="preserve"> </w:t>
      </w:r>
      <w:r w:rsidR="001E79B7">
        <w:t>Print a total line showing the number of words represented in the table.</w:t>
      </w:r>
    </w:p>
    <w:p w14:paraId="0289431E" w14:textId="7A9767AE" w:rsidR="001E79B7" w:rsidRDefault="00BC7E22" w:rsidP="00E2104A">
      <w:pPr>
        <w:pStyle w:val="BodyPara"/>
      </w:pPr>
      <w:r>
        <w:t>6</w:t>
      </w:r>
      <w:r w:rsidR="005D211A">
        <w:t>.</w:t>
      </w:r>
      <w:r w:rsidR="001E79B7">
        <w:t xml:space="preserve"> Print the summary statistics</w:t>
      </w:r>
      <w:r w:rsidR="00E2104A">
        <w:t xml:space="preserve"> shown in the sample output</w:t>
      </w:r>
      <w:r w:rsidR="001E79B7">
        <w:t>. The purpose of the summary statist</w:t>
      </w:r>
      <w:r w:rsidR="00E2104A">
        <w:t>ics</w:t>
      </w:r>
      <w:r w:rsidR="001E79B7">
        <w:t xml:space="preserve"> is to verify that your program is working correctly.</w:t>
      </w:r>
      <w:r w:rsidR="00E2104A">
        <w:t xml:space="preserve"> You may need to use another source, e.g.,  </w:t>
      </w:r>
      <w:r w:rsidR="00E2104A">
        <w:rPr>
          <w:rStyle w:val="emphasized"/>
        </w:rPr>
        <w:t>less</w:t>
      </w:r>
      <w:r w:rsidR="00E2104A">
        <w:t xml:space="preserve">, </w:t>
      </w:r>
      <w:r w:rsidR="00E2104A">
        <w:rPr>
          <w:rStyle w:val="emphasized"/>
        </w:rPr>
        <w:t>grep</w:t>
      </w:r>
      <w:r w:rsidR="00E2104A">
        <w:t xml:space="preserve"> or </w:t>
      </w:r>
      <w:r w:rsidR="00E2104A">
        <w:rPr>
          <w:rStyle w:val="emphasized"/>
        </w:rPr>
        <w:t>wc</w:t>
      </w:r>
      <w:r w:rsidR="00E2104A">
        <w:t>, to verify that your output is correct.</w:t>
      </w:r>
    </w:p>
    <w:p w14:paraId="0724971D" w14:textId="2D44D6F9" w:rsidR="0011326E" w:rsidRPr="0011326E" w:rsidRDefault="00BC7E22" w:rsidP="00E2104A">
      <w:pPr>
        <w:pStyle w:val="BodyPara"/>
      </w:pPr>
      <w:r>
        <w:t>7</w:t>
      </w:r>
      <w:r w:rsidR="0011326E">
        <w:t xml:space="preserve">. </w:t>
      </w:r>
      <w:r w:rsidR="00E2104A">
        <w:t>Print a table showing the frequency of each word frequency as shown in the sample output.</w:t>
      </w:r>
    </w:p>
    <w:p w14:paraId="476FE640" w14:textId="17BDCA11" w:rsidR="00E2104A" w:rsidRPr="0011326E" w:rsidRDefault="00E2104A" w:rsidP="00E2104A">
      <w:pPr>
        <w:pStyle w:val="BodyParatoList"/>
      </w:pPr>
      <w:r>
        <w:t>8. Print a table showing the frequency of each word as shown in the sample output.</w:t>
      </w:r>
    </w:p>
    <w:p w14:paraId="21C5E3C1" w14:textId="77777777" w:rsidR="001E79B7" w:rsidRDefault="001E79B7">
      <w:pPr>
        <w:pStyle w:val="Space6pt"/>
      </w:pPr>
    </w:p>
    <w:p w14:paraId="3FBF2563" w14:textId="77777777" w:rsidR="001E79B7" w:rsidRDefault="001E79B7">
      <w:pPr>
        <w:pStyle w:val="BodyStub"/>
      </w:pPr>
      <w:r>
        <w:rPr>
          <w:rStyle w:val="emphasized"/>
        </w:rPr>
        <w:t>Test data:</w:t>
      </w:r>
    </w:p>
    <w:p w14:paraId="230A26FD" w14:textId="77777777" w:rsidR="001E79B7" w:rsidRDefault="001E79B7">
      <w:pPr>
        <w:pStyle w:val="BodyPara"/>
      </w:pPr>
      <w:r>
        <w:t xml:space="preserve">You will find Unix utilities like </w:t>
      </w:r>
      <w:r>
        <w:rPr>
          <w:rStyle w:val="emphasized"/>
        </w:rPr>
        <w:t>less</w:t>
      </w:r>
      <w:r>
        <w:t xml:space="preserve">, </w:t>
      </w:r>
      <w:r>
        <w:rPr>
          <w:rStyle w:val="emphasized"/>
        </w:rPr>
        <w:t>grep</w:t>
      </w:r>
      <w:r>
        <w:t xml:space="preserve"> and </w:t>
      </w:r>
      <w:r>
        <w:rPr>
          <w:rStyle w:val="emphasized"/>
        </w:rPr>
        <w:t>wc</w:t>
      </w:r>
      <w:r>
        <w:t xml:space="preserve"> useful</w:t>
      </w:r>
      <w:r w:rsidR="00751256">
        <w:t xml:space="preserve"> for making sure your counts are correct.</w:t>
      </w:r>
    </w:p>
    <w:p w14:paraId="578675CD" w14:textId="77777777" w:rsidR="00751256" w:rsidRDefault="00751256" w:rsidP="00751256">
      <w:pPr>
        <w:pStyle w:val="BodyParatoList"/>
      </w:pPr>
      <w:r>
        <w:t>Your output should match mine in the homework directory. You can test that as follows:</w:t>
      </w:r>
    </w:p>
    <w:p w14:paraId="5C6214A9" w14:textId="3C24C60B" w:rsidR="00751256" w:rsidRDefault="00751256" w:rsidP="00751256">
      <w:pPr>
        <w:pStyle w:val="AsciiCont"/>
      </w:pPr>
      <w:r>
        <w:tab/>
        <w:t>./hw1</w:t>
      </w:r>
      <w:r w:rsidR="003A00A0">
        <w:t>-xxxx</w:t>
      </w:r>
      <w:r>
        <w:t>.p</w:t>
      </w:r>
      <w:r w:rsidR="00BC7E22">
        <w:t>y</w:t>
      </w:r>
      <w:r>
        <w:t xml:space="preserve"> &gt; myout.txt</w:t>
      </w:r>
    </w:p>
    <w:p w14:paraId="39BF7368" w14:textId="77777777" w:rsidR="00751256" w:rsidRDefault="00751256" w:rsidP="00751256">
      <w:pPr>
        <w:pStyle w:val="AsciiLast"/>
      </w:pPr>
      <w:r>
        <w:tab/>
        <w:t>diff -Bw myout.txt ~/d657/dhw/hw1-zipf/hw1out.txt</w:t>
      </w:r>
    </w:p>
    <w:p w14:paraId="00BB38B9" w14:textId="55F9ED39" w:rsidR="002006DB" w:rsidRDefault="007A3909" w:rsidP="00BC7E22">
      <w:pPr>
        <w:pStyle w:val="BodyPara"/>
      </w:pPr>
      <w:r>
        <w:t xml:space="preserve">That directory also includes </w:t>
      </w:r>
      <w:r w:rsidR="00BC7E22">
        <w:t xml:space="preserve">a </w:t>
      </w:r>
      <w:r>
        <w:t xml:space="preserve">bash script </w:t>
      </w:r>
      <w:r w:rsidR="00BC7E22" w:rsidRPr="00BC7E22">
        <w:rPr>
          <w:rStyle w:val="ascii"/>
        </w:rPr>
        <w:t>./hw1ck.bash</w:t>
      </w:r>
      <w:r w:rsidR="00BC7E22">
        <w:t xml:space="preserve"> </w:t>
      </w:r>
      <w:r w:rsidR="00AB7C1F">
        <w:t xml:space="preserve">that you can use if you prefer </w:t>
      </w:r>
      <w:r>
        <w:t xml:space="preserve">to execute the </w:t>
      </w:r>
      <w:r w:rsidR="00BC7E22" w:rsidRPr="00BC7E22">
        <w:rPr>
          <w:rStyle w:val="ascii"/>
        </w:rPr>
        <w:t>diff</w:t>
      </w:r>
      <w:r w:rsidR="00BC7E22">
        <w:t xml:space="preserve"> </w:t>
      </w:r>
      <w:r>
        <w:t>command above</w:t>
      </w:r>
      <w:r w:rsidR="00653503">
        <w:t>.</w:t>
      </w:r>
    </w:p>
    <w:p w14:paraId="71E755E2" w14:textId="77777777" w:rsidR="001E79B7" w:rsidRDefault="001E79B7">
      <w:pPr>
        <w:pStyle w:val="Space6pt"/>
      </w:pPr>
    </w:p>
    <w:p w14:paraId="52D6A9FC" w14:textId="77777777" w:rsidR="001E79B7" w:rsidRDefault="001E79B7">
      <w:pPr>
        <w:pStyle w:val="BodyStub"/>
      </w:pPr>
      <w:r>
        <w:rPr>
          <w:rStyle w:val="emphasized"/>
        </w:rPr>
        <w:t>Submission:</w:t>
      </w:r>
    </w:p>
    <w:p w14:paraId="104419EB" w14:textId="7918A03B" w:rsidR="001E79B7" w:rsidRDefault="004625D3">
      <w:pPr>
        <w:pStyle w:val="BodyPara"/>
      </w:pPr>
      <w:r>
        <w:t>Follow one of the style conventions for this class.</w:t>
      </w:r>
    </w:p>
    <w:p w14:paraId="40C7FAC8" w14:textId="64C34388" w:rsidR="004625D3" w:rsidRDefault="004625D3">
      <w:pPr>
        <w:pStyle w:val="BodyPara"/>
      </w:pPr>
      <w:r>
        <w:t xml:space="preserve">Name your program </w:t>
      </w:r>
      <w:r w:rsidRPr="00852CC0">
        <w:rPr>
          <w:rStyle w:val="ascii"/>
        </w:rPr>
        <w:t>hw1-xxxx.py</w:t>
      </w:r>
      <w:r>
        <w:t xml:space="preserve">, where </w:t>
      </w:r>
      <w:r w:rsidRPr="00852CC0">
        <w:rPr>
          <w:rStyle w:val="ascii"/>
        </w:rPr>
        <w:t>xxxx</w:t>
      </w:r>
      <w:r>
        <w:t xml:space="preserve"> is your FLID.</w:t>
      </w:r>
    </w:p>
    <w:p w14:paraId="4A386546" w14:textId="77777777" w:rsidR="001E79B7" w:rsidRDefault="001E79B7">
      <w:pPr>
        <w:pStyle w:val="BodyPara"/>
      </w:pPr>
      <w:r>
        <w:t>All tables must have aligned columns. Integers must be right-aligned. Real numbers must be decimal-aligned.</w:t>
      </w:r>
    </w:p>
    <w:p w14:paraId="7091FF33" w14:textId="77777777" w:rsidR="001E79B7" w:rsidRDefault="001E79B7">
      <w:pPr>
        <w:pStyle w:val="BodyPara"/>
        <w:rPr>
          <w:rStyle w:val="emphasized"/>
        </w:rPr>
      </w:pPr>
      <w:r>
        <w:t>Every number you print must have a rubric, e.g., as a row or column heading.</w:t>
      </w:r>
    </w:p>
    <w:p w14:paraId="01C4D270" w14:textId="77777777" w:rsidR="004625D3" w:rsidRPr="004625D3" w:rsidRDefault="004625D3" w:rsidP="004625D3">
      <w:pPr>
        <w:pStyle w:val="BodyPara"/>
      </w:pPr>
      <w:r w:rsidRPr="004625D3">
        <w:t>Use list comprehensions or other high-level constructs wherever possible. You can use a loop for the main I/O, but otherwise only use loops if there is no other appropriate way to solve a problem.</w:t>
      </w:r>
    </w:p>
    <w:p w14:paraId="3AC43FFF" w14:textId="77777777" w:rsidR="004625D3" w:rsidRDefault="004625D3" w:rsidP="004625D3">
      <w:pPr>
        <w:pStyle w:val="BodyStub"/>
      </w:pPr>
      <w:r>
        <w:rPr>
          <w:rStyle w:val="emphasized"/>
        </w:rPr>
        <w:t>Grading:</w:t>
      </w:r>
    </w:p>
    <w:p w14:paraId="1D4D4449" w14:textId="3971DDAF" w:rsidR="001E79B7" w:rsidRDefault="004625D3">
      <w:pPr>
        <w:pStyle w:val="BodyPara"/>
      </w:pPr>
      <w:r>
        <w:t xml:space="preserve">Three tables @ 15 points each, plus 15 points for the other miscellaneous outputs. </w:t>
      </w:r>
      <w:r w:rsidR="001E79B7">
        <w:t xml:space="preserve">There will be a penalty for </w:t>
      </w:r>
      <w:r>
        <w:t>violating any of the rules above</w:t>
      </w:r>
      <w:r w:rsidR="001E79B7">
        <w:t>.</w:t>
      </w:r>
      <w:r w:rsidR="00852CC0">
        <w:t xml:space="preserve"> Also, there are penalties for late homework and </w:t>
      </w:r>
    </w:p>
    <w:p w14:paraId="38417046" w14:textId="77777777" w:rsidR="001E79B7" w:rsidRDefault="001E79B7">
      <w:pPr>
        <w:pStyle w:val="Space3pt"/>
      </w:pPr>
    </w:p>
    <w:sectPr w:rsidR="001E79B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152" w:right="1440" w:bottom="115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5DC5" w14:textId="77777777" w:rsidR="008804A3" w:rsidRDefault="008804A3">
      <w:r>
        <w:separator/>
      </w:r>
    </w:p>
  </w:endnote>
  <w:endnote w:type="continuationSeparator" w:id="0">
    <w:p w14:paraId="77CAF168" w14:textId="77777777" w:rsidR="008804A3" w:rsidRDefault="0088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DCE5" w14:textId="77777777" w:rsidR="001E79B7" w:rsidRDefault="001E79B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2318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3528" w14:textId="77777777" w:rsidR="001E79B7" w:rsidRDefault="001E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F968" w14:textId="77777777" w:rsidR="008804A3" w:rsidRDefault="008804A3">
      <w:r>
        <w:separator/>
      </w:r>
    </w:p>
  </w:footnote>
  <w:footnote w:type="continuationSeparator" w:id="0">
    <w:p w14:paraId="23F5AD47" w14:textId="77777777" w:rsidR="008804A3" w:rsidRDefault="0088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7E4B" w14:textId="77777777" w:rsidR="001E79B7" w:rsidRDefault="001E79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EE85" w14:textId="77777777" w:rsidR="001E79B7" w:rsidRDefault="001E79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ListContinu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2007167">
    <w:abstractNumId w:val="0"/>
  </w:num>
  <w:num w:numId="2" w16cid:durableId="1051881324">
    <w:abstractNumId w:val="1"/>
  </w:num>
  <w:num w:numId="3" w16cid:durableId="145771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F"/>
    <w:rsid w:val="000E4F0B"/>
    <w:rsid w:val="000F46B4"/>
    <w:rsid w:val="0011326E"/>
    <w:rsid w:val="001A0A92"/>
    <w:rsid w:val="001A6CBA"/>
    <w:rsid w:val="001E79B7"/>
    <w:rsid w:val="002006DB"/>
    <w:rsid w:val="002172A3"/>
    <w:rsid w:val="00295E24"/>
    <w:rsid w:val="003A00A0"/>
    <w:rsid w:val="003D1D37"/>
    <w:rsid w:val="003F29A1"/>
    <w:rsid w:val="00434BE5"/>
    <w:rsid w:val="004625D3"/>
    <w:rsid w:val="00492D13"/>
    <w:rsid w:val="004E0C69"/>
    <w:rsid w:val="004F4856"/>
    <w:rsid w:val="005D211A"/>
    <w:rsid w:val="005F44C6"/>
    <w:rsid w:val="00653503"/>
    <w:rsid w:val="00660EEA"/>
    <w:rsid w:val="006C1561"/>
    <w:rsid w:val="0071065E"/>
    <w:rsid w:val="00751256"/>
    <w:rsid w:val="007A3909"/>
    <w:rsid w:val="00820B98"/>
    <w:rsid w:val="00852CC0"/>
    <w:rsid w:val="00861405"/>
    <w:rsid w:val="008804A3"/>
    <w:rsid w:val="00915ED6"/>
    <w:rsid w:val="00954840"/>
    <w:rsid w:val="00955DC4"/>
    <w:rsid w:val="00AB2C84"/>
    <w:rsid w:val="00AB7C1F"/>
    <w:rsid w:val="00B365C5"/>
    <w:rsid w:val="00BC7E22"/>
    <w:rsid w:val="00C231DF"/>
    <w:rsid w:val="00CA1BDE"/>
    <w:rsid w:val="00D13762"/>
    <w:rsid w:val="00D1777C"/>
    <w:rsid w:val="00D57FAA"/>
    <w:rsid w:val="00E2104A"/>
    <w:rsid w:val="00E556F5"/>
    <w:rsid w:val="00EA2BF2"/>
    <w:rsid w:val="00EC2318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55FA"/>
  <w15:chartTrackingRefBased/>
  <w15:docId w15:val="{90BD0C61-AA7A-4A2C-8894-95A2AA1F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56"/>
    <w:pPr>
      <w:widowControl w:val="0"/>
      <w:suppressAutoHyphens/>
    </w:pPr>
    <w:rPr>
      <w:sz w:val="24"/>
      <w:lang w:eastAsia="zh-CN"/>
    </w:rPr>
  </w:style>
  <w:style w:type="paragraph" w:styleId="Heading1">
    <w:name w:val="heading 1"/>
    <w:basedOn w:val="SerifHdgs"/>
    <w:next w:val="BodyPara"/>
    <w:qFormat/>
    <w:pPr>
      <w:keepNext/>
      <w:keepLines/>
      <w:numPr>
        <w:numId w:val="1"/>
      </w:numPr>
      <w:spacing w:before="360" w:after="200"/>
      <w:ind w:left="576" w:hanging="576"/>
      <w:outlineLvl w:val="0"/>
    </w:pPr>
    <w:rPr>
      <w:i/>
      <w:sz w:val="26"/>
    </w:rPr>
  </w:style>
  <w:style w:type="paragraph" w:styleId="Heading2">
    <w:name w:val="heading 2"/>
    <w:basedOn w:val="SansHdgs"/>
    <w:next w:val="BodyPara"/>
    <w:qFormat/>
    <w:pPr>
      <w:keepNext/>
      <w:keepLines/>
      <w:numPr>
        <w:ilvl w:val="1"/>
        <w:numId w:val="1"/>
      </w:numPr>
      <w:spacing w:after="160"/>
      <w:outlineLvl w:val="1"/>
    </w:pPr>
  </w:style>
  <w:style w:type="paragraph" w:styleId="Heading3">
    <w:name w:val="heading 3"/>
    <w:basedOn w:val="SerifHdgs"/>
    <w:next w:val="BodyPara"/>
    <w:qFormat/>
    <w:pPr>
      <w:keepNext/>
      <w:keepLines/>
      <w:numPr>
        <w:ilvl w:val="2"/>
        <w:numId w:val="1"/>
      </w:numPr>
      <w:spacing w:before="300" w:after="120"/>
      <w:outlineLvl w:val="2"/>
    </w:pPr>
    <w:rPr>
      <w:b/>
      <w:i/>
    </w:rPr>
  </w:style>
  <w:style w:type="paragraph" w:styleId="Heading4">
    <w:name w:val="heading 4"/>
    <w:basedOn w:val="SansHdgs"/>
    <w:next w:val="BodyText"/>
    <w:qFormat/>
    <w:pPr>
      <w:keepNext/>
      <w:keepLines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 w:cs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120" w:after="80"/>
      <w:outlineLvl w:val="5"/>
    </w:pPr>
    <w:rPr>
      <w:rFonts w:ascii="Arial" w:hAnsi="Arial" w:cs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subscript">
    <w:name w:val="=subscript"/>
    <w:rPr>
      <w:vertAlign w:val="subscript"/>
    </w:rPr>
  </w:style>
  <w:style w:type="character" w:customStyle="1" w:styleId="foreignword">
    <w:name w:val="=foreign word"/>
    <w:rPr>
      <w:i/>
    </w:rPr>
  </w:style>
  <w:style w:type="character" w:customStyle="1" w:styleId="Unixpgmname">
    <w:name w:val="=Unix pgm name"/>
    <w:rPr>
      <w:rFonts w:ascii="Arial" w:hAnsi="Arial" w:cs="Arial"/>
      <w:i/>
      <w:sz w:val="22"/>
    </w:rPr>
  </w:style>
  <w:style w:type="character" w:customStyle="1" w:styleId="sansbase">
    <w:name w:val="@=sans base"/>
    <w:rPr>
      <w:rFonts w:ascii="Arial" w:hAnsi="Arial" w:cs="Arial"/>
      <w:sz w:val="22"/>
    </w:rPr>
  </w:style>
  <w:style w:type="character" w:customStyle="1" w:styleId="smallcaps">
    <w:name w:val="=small caps"/>
    <w:rPr>
      <w:caps/>
      <w:sz w:val="18"/>
    </w:rPr>
  </w:style>
  <w:style w:type="character" w:customStyle="1" w:styleId="circsim">
    <w:name w:val="=circsim"/>
    <w:basedOn w:val="smallcaps"/>
    <w:rPr>
      <w:caps/>
      <w:sz w:val="18"/>
    </w:rPr>
  </w:style>
  <w:style w:type="character" w:customStyle="1" w:styleId="Superscript">
    <w:name w:val="Superscript"/>
    <w:rPr>
      <w:vertAlign w:val="superscript"/>
    </w:rPr>
  </w:style>
  <w:style w:type="character" w:customStyle="1" w:styleId="underlined">
    <w:name w:val="=underlined"/>
    <w:rPr>
      <w:u w:val="single"/>
    </w:rPr>
  </w:style>
  <w:style w:type="character" w:customStyle="1" w:styleId="header3">
    <w:name w:val="=header 3"/>
    <w:rPr>
      <w:i/>
    </w:rPr>
  </w:style>
  <w:style w:type="character" w:customStyle="1" w:styleId="textbase">
    <w:name w:val="@=text base"/>
    <w:basedOn w:val="DefaultParagraphFont"/>
  </w:style>
  <w:style w:type="character" w:styleId="CommentReference">
    <w:name w:val="annotation reference"/>
    <w:semiHidden/>
    <w:rPr>
      <w:sz w:val="16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GlossaryEntry">
    <w:name w:val="Glossary Entry"/>
    <w:rPr>
      <w:b/>
    </w:rPr>
  </w:style>
  <w:style w:type="character" w:customStyle="1" w:styleId="Lead-inEmphasis">
    <w:name w:val="Lead-in Emphasis"/>
    <w:rPr>
      <w:i/>
      <w:u w:val="none"/>
    </w:rPr>
  </w:style>
  <w:style w:type="character" w:styleId="LineNumber">
    <w:name w:val="line number"/>
    <w:semiHidden/>
    <w:rPr>
      <w:rFonts w:ascii="Arial" w:hAnsi="Arial" w:cs="Arial"/>
      <w:sz w:val="18"/>
    </w:rPr>
  </w:style>
  <w:style w:type="character" w:styleId="PageNumber">
    <w:name w:val="page number"/>
    <w:semiHidden/>
  </w:style>
  <w:style w:type="character" w:customStyle="1" w:styleId="superscript0">
    <w:name w:val="=superscript"/>
    <w:rPr>
      <w:vertAlign w:val="superscript"/>
    </w:rPr>
  </w:style>
  <w:style w:type="character" w:customStyle="1" w:styleId="bibtitle">
    <w:name w:val="=bib title"/>
    <w:rPr>
      <w:i/>
    </w:rPr>
  </w:style>
  <w:style w:type="character" w:customStyle="1" w:styleId="emphasized">
    <w:name w:val="=emphasized"/>
    <w:rPr>
      <w:i/>
    </w:rPr>
  </w:style>
  <w:style w:type="character" w:customStyle="1" w:styleId="rhetrelnname">
    <w:name w:val="=rhet reln name"/>
    <w:basedOn w:val="smallcaps"/>
    <w:rPr>
      <w:caps/>
      <w:sz w:val="18"/>
    </w:rPr>
  </w:style>
  <w:style w:type="character" w:customStyle="1" w:styleId="monobase">
    <w:name w:val="@=mono base"/>
    <w:rPr>
      <w:rFonts w:ascii="Courier New" w:hAnsi="Courier New" w:cs="Courier New"/>
      <w:sz w:val="20"/>
    </w:rPr>
  </w:style>
  <w:style w:type="character" w:customStyle="1" w:styleId="pgmcode">
    <w:name w:val="=pgm code"/>
    <w:basedOn w:val="monobase"/>
    <w:rPr>
      <w:rFonts w:ascii="Courier New" w:hAnsi="Courier New" w:cs="Courier New"/>
      <w:sz w:val="20"/>
    </w:rPr>
  </w:style>
  <w:style w:type="character" w:customStyle="1" w:styleId="systemname">
    <w:name w:val="=system name"/>
    <w:basedOn w:val="smallcaps"/>
    <w:rPr>
      <w:caps/>
      <w:sz w:val="18"/>
    </w:rPr>
  </w:style>
  <w:style w:type="character" w:customStyle="1" w:styleId="math">
    <w:name w:val="=math"/>
    <w:rPr>
      <w:i/>
    </w:rPr>
  </w:style>
  <w:style w:type="character" w:customStyle="1" w:styleId="hiddentext">
    <w:name w:val="=hidden text"/>
    <w:rPr>
      <w:vanish/>
    </w:rPr>
  </w:style>
  <w:style w:type="character" w:customStyle="1" w:styleId="hiddenmark">
    <w:name w:val="=hidden mark"/>
    <w:rPr>
      <w:vanish/>
    </w:rPr>
  </w:style>
  <w:style w:type="character" w:customStyle="1" w:styleId="pgmfragment">
    <w:name w:val="=pgm fragment"/>
    <w:rPr>
      <w:i/>
    </w:rPr>
  </w:style>
  <w:style w:type="character" w:customStyle="1" w:styleId="example">
    <w:name w:val="=example"/>
    <w:basedOn w:val="textbase"/>
  </w:style>
  <w:style w:type="character" w:customStyle="1" w:styleId="booktitle">
    <w:name w:val="=book title"/>
    <w:rPr>
      <w:i/>
    </w:rPr>
  </w:style>
  <w:style w:type="character" w:customStyle="1" w:styleId="mult">
    <w:name w:val="=mult"/>
    <w:rPr>
      <w:position w:val="-3"/>
    </w:rPr>
  </w:style>
  <w:style w:type="character" w:customStyle="1" w:styleId="bullet">
    <w:name w:val="=bullet"/>
    <w:rPr>
      <w:position w:val="2"/>
      <w:sz w:val="18"/>
    </w:rPr>
  </w:style>
  <w:style w:type="character" w:customStyle="1" w:styleId="xlitchars">
    <w:name w:val="@=xlit chars"/>
    <w:rPr>
      <w:rFonts w:ascii="Arial" w:hAnsi="Arial" w:cs="Arial"/>
      <w:sz w:val="22"/>
    </w:rPr>
  </w:style>
  <w:style w:type="character" w:customStyle="1" w:styleId="instance">
    <w:name w:val="=instance"/>
    <w:rPr>
      <w:i/>
    </w:rPr>
  </w:style>
  <w:style w:type="character" w:customStyle="1" w:styleId="linenumber0">
    <w:name w:val="=line number"/>
    <w:rPr>
      <w:rFonts w:ascii="Arial" w:hAnsi="Arial" w:cs="Arial"/>
      <w:position w:val="2"/>
      <w:sz w:val="16"/>
    </w:rPr>
  </w:style>
  <w:style w:type="character" w:customStyle="1" w:styleId="dots">
    <w:name w:val="=dots"/>
    <w:rPr>
      <w:position w:val="4"/>
    </w:rPr>
  </w:style>
  <w:style w:type="character" w:customStyle="1" w:styleId="mathsubscript">
    <w:name w:val="=math subscript"/>
    <w:rPr>
      <w:i/>
      <w:vertAlign w:val="subscript"/>
    </w:rPr>
  </w:style>
  <w:style w:type="character" w:customStyle="1" w:styleId="circsimitalic">
    <w:name w:val="=circsim italic"/>
    <w:rPr>
      <w:i/>
      <w:caps/>
      <w:sz w:val="18"/>
    </w:rPr>
  </w:style>
  <w:style w:type="character" w:customStyle="1" w:styleId="circsimfootnote">
    <w:name w:val="=circsim footnote"/>
    <w:rPr>
      <w:caps/>
      <w:sz w:val="16"/>
    </w:rPr>
  </w:style>
  <w:style w:type="character" w:customStyle="1" w:styleId="tablepredplus">
    <w:name w:val="=table pred plus"/>
    <w:rPr>
      <w:rFonts w:ascii="Symbol" w:hAnsi="Symbol" w:cs="Symbol"/>
    </w:rPr>
  </w:style>
  <w:style w:type="character" w:customStyle="1" w:styleId="Kleeneplus">
    <w:name w:val="=Kleene plus"/>
    <w:rPr>
      <w:position w:val="6"/>
      <w:sz w:val="18"/>
    </w:rPr>
  </w:style>
  <w:style w:type="character" w:customStyle="1" w:styleId="verbum">
    <w:name w:val="=verbum"/>
    <w:rPr>
      <w:i/>
    </w:rPr>
  </w:style>
  <w:style w:type="character" w:customStyle="1" w:styleId="subscriptLC">
    <w:name w:val="=subscript LC"/>
    <w:rPr>
      <w:position w:val="-3"/>
      <w:sz w:val="18"/>
    </w:rPr>
  </w:style>
  <w:style w:type="character" w:customStyle="1" w:styleId="noproof">
    <w:name w:val="=noproof"/>
    <w:rPr>
      <w:lang w:val="en-US" w:eastAsia="en-US"/>
    </w:rPr>
  </w:style>
  <w:style w:type="character" w:customStyle="1" w:styleId="mathsubLC">
    <w:name w:val="=math sub LC"/>
    <w:rPr>
      <w:i/>
      <w:position w:val="-3"/>
      <w:sz w:val="18"/>
    </w:rPr>
  </w:style>
  <w:style w:type="character" w:customStyle="1" w:styleId="smallcapstrue">
    <w:name w:val="=small caps true"/>
    <w:rPr>
      <w:smallCaps/>
    </w:rPr>
  </w:style>
  <w:style w:type="character" w:customStyle="1" w:styleId="circsimheader">
    <w:name w:val="=circsim header"/>
    <w:basedOn w:val="smallcapstrue"/>
    <w:rPr>
      <w:smallCaps/>
    </w:rPr>
  </w:style>
  <w:style w:type="character" w:customStyle="1" w:styleId="circsimheader1">
    <w:name w:val="=circsim header1"/>
    <w:basedOn w:val="DefaultParagraphFont"/>
  </w:style>
  <w:style w:type="character" w:customStyle="1" w:styleId="chapterword">
    <w:name w:val="=chapter word"/>
    <w:basedOn w:val="DefaultParagraphFont"/>
  </w:style>
  <w:style w:type="character" w:customStyle="1" w:styleId="epigraphdash">
    <w:name w:val="=epigraph dash"/>
    <w:rPr>
      <w:position w:val="2"/>
    </w:rPr>
  </w:style>
  <w:style w:type="character" w:customStyle="1" w:styleId="computerfile">
    <w:name w:val="=computer file"/>
    <w:basedOn w:val="monobase"/>
    <w:rPr>
      <w:rFonts w:ascii="Courier New" w:hAnsi="Courier New" w:cs="Courier New"/>
      <w:sz w:val="20"/>
    </w:rPr>
  </w:style>
  <w:style w:type="character" w:customStyle="1" w:styleId="computertext">
    <w:name w:val="=computer text"/>
    <w:rPr>
      <w:rFonts w:ascii="Arial" w:hAnsi="Arial" w:cs="Arial"/>
      <w:sz w:val="22"/>
    </w:rPr>
  </w:style>
  <w:style w:type="character" w:customStyle="1" w:styleId="smallcapsded">
    <w:name w:val="=small caps ded"/>
    <w:rPr>
      <w:smallCaps/>
      <w:sz w:val="22"/>
    </w:rPr>
  </w:style>
  <w:style w:type="character" w:customStyle="1" w:styleId="bibtitlesysname">
    <w:name w:val="=bib title sys name"/>
    <w:rPr>
      <w:i/>
      <w:caps/>
      <w:sz w:val="18"/>
    </w:rPr>
  </w:style>
  <w:style w:type="character" w:customStyle="1" w:styleId="onlyjn">
    <w:name w:val="=only jn"/>
    <w:rPr>
      <w:vanish/>
    </w:rPr>
  </w:style>
  <w:style w:type="character" w:customStyle="1" w:styleId="only2">
    <w:name w:val="=only 2"/>
    <w:basedOn w:val="DefaultParagraphFont"/>
  </w:style>
  <w:style w:type="character" w:customStyle="1" w:styleId="onlyjnitalic">
    <w:name w:val="=only jn italic"/>
    <w:rPr>
      <w:i/>
      <w:vanish/>
    </w:rPr>
  </w:style>
  <w:style w:type="character" w:customStyle="1" w:styleId="bold">
    <w:name w:val="=bold"/>
    <w:rPr>
      <w:b/>
    </w:rPr>
  </w:style>
  <w:style w:type="character" w:customStyle="1" w:styleId="boldemph">
    <w:name w:val="=bold emph"/>
    <w:rPr>
      <w:b/>
      <w:i/>
    </w:rPr>
  </w:style>
  <w:style w:type="character" w:customStyle="1" w:styleId="ascii">
    <w:name w:val="=ascii"/>
    <w:rsid w:val="004E0C69"/>
    <w:rPr>
      <w:rFonts w:ascii="Lucida Sans Typewriter" w:hAnsi="Lucida Sans Typewriter" w:cs="Courier New"/>
      <w:sz w:val="22"/>
    </w:rPr>
  </w:style>
  <w:style w:type="paragraph" w:customStyle="1" w:styleId="Heading">
    <w:name w:val="Heading"/>
    <w:basedOn w:val="SerifHdgs"/>
    <w:next w:val="Subtitle"/>
    <w:pPr>
      <w:spacing w:after="160" w:line="280" w:lineRule="exact"/>
      <w:jc w:val="center"/>
    </w:pPr>
    <w:rPr>
      <w:sz w:val="28"/>
    </w:rPr>
  </w:style>
  <w:style w:type="paragraph" w:styleId="BodyText">
    <w:name w:val="Body Text"/>
    <w:basedOn w:val="Normal"/>
    <w:semiHidden/>
    <w:pPr>
      <w:spacing w:after="160"/>
    </w:p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SerifText"/>
    <w:next w:val="BodyText"/>
    <w:qFormat/>
    <w:pPr>
      <w:spacing w:after="240"/>
      <w:jc w:val="center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erifBase">
    <w:name w:val="@Serif Base"/>
    <w:basedOn w:val="Normal"/>
  </w:style>
  <w:style w:type="paragraph" w:customStyle="1" w:styleId="SerifHdgs">
    <w:name w:val="@Serif Hdgs"/>
    <w:basedOn w:val="SerifBase"/>
  </w:style>
  <w:style w:type="paragraph" w:customStyle="1" w:styleId="SansBase0">
    <w:name w:val="@Sans Base"/>
    <w:basedOn w:val="Normal"/>
    <w:rPr>
      <w:rFonts w:ascii="Arial" w:hAnsi="Arial" w:cs="Arial"/>
      <w:sz w:val="22"/>
    </w:rPr>
  </w:style>
  <w:style w:type="paragraph" w:customStyle="1" w:styleId="SansHdgs">
    <w:name w:val="@Sans Hdgs"/>
    <w:basedOn w:val="SansBase0"/>
  </w:style>
  <w:style w:type="paragraph" w:customStyle="1" w:styleId="SerifText">
    <w:name w:val="@Serif Text"/>
    <w:basedOn w:val="SerifBase"/>
  </w:style>
  <w:style w:type="paragraph" w:customStyle="1" w:styleId="BodySpace">
    <w:name w:val=".Body Space"/>
    <w:basedOn w:val="SerifText"/>
    <w:next w:val="BodyPara"/>
  </w:style>
  <w:style w:type="paragraph" w:customStyle="1" w:styleId="BodyPara">
    <w:name w:val=".Body Para"/>
    <w:basedOn w:val="BodySpace"/>
    <w:rsid w:val="00BC7E22"/>
    <w:pPr>
      <w:keepLines/>
      <w:tabs>
        <w:tab w:val="left" w:pos="360"/>
      </w:tabs>
      <w:spacing w:after="200"/>
    </w:pPr>
  </w:style>
  <w:style w:type="paragraph" w:customStyle="1" w:styleId="BodySingle">
    <w:name w:val=".Body Single"/>
    <w:basedOn w:val="SerifText"/>
  </w:style>
  <w:style w:type="paragraph" w:customStyle="1" w:styleId="BodyTxt">
    <w:name w:val=".Body Txt"/>
    <w:basedOn w:val="BodySingle"/>
  </w:style>
  <w:style w:type="paragraph" w:customStyle="1" w:styleId="MonoBase0">
    <w:name w:val="@Mono Base"/>
    <w:basedOn w:val="Normal"/>
    <w:rPr>
      <w:rFonts w:ascii="Courier New" w:hAnsi="Courier New" w:cs="Courier New"/>
      <w:sz w:val="20"/>
    </w:rPr>
  </w:style>
  <w:style w:type="paragraph" w:customStyle="1" w:styleId="MonoText">
    <w:name w:val="@Mono Text"/>
    <w:basedOn w:val="MonoBase0"/>
  </w:style>
  <w:style w:type="paragraph" w:customStyle="1" w:styleId="AsciiBase">
    <w:name w:val=".Ascii Base"/>
    <w:basedOn w:val="MonoText"/>
    <w:rsid w:val="007512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Lucida Sans Typewriter" w:hAnsi="Lucida Sans Typewriter"/>
    </w:rPr>
  </w:style>
  <w:style w:type="paragraph" w:customStyle="1" w:styleId="FrontMatter">
    <w:name w:val="Front Matter"/>
    <w:basedOn w:val="Normal"/>
    <w:pPr>
      <w:tabs>
        <w:tab w:val="center" w:pos="4320"/>
      </w:tabs>
    </w:pPr>
  </w:style>
  <w:style w:type="paragraph" w:styleId="Index9">
    <w:name w:val="index 9"/>
    <w:basedOn w:val="Normal"/>
    <w:next w:val="Normal"/>
    <w:semiHidden/>
    <w:pPr>
      <w:tabs>
        <w:tab w:val="right" w:leader="dot" w:pos="8640"/>
      </w:tabs>
      <w:ind w:left="1800" w:hanging="200"/>
    </w:pPr>
  </w:style>
  <w:style w:type="paragraph" w:customStyle="1" w:styleId="FBase">
    <w:name w:val=".F Base"/>
    <w:basedOn w:val="SerifBase"/>
  </w:style>
  <w:style w:type="paragraph" w:customStyle="1" w:styleId="BibColumns">
    <w:name w:val=".Bib Columns"/>
    <w:basedOn w:val="BodySingle"/>
    <w:pPr>
      <w:keepLines/>
      <w:ind w:left="2880" w:hanging="2880"/>
    </w:pPr>
  </w:style>
  <w:style w:type="paragraph" w:customStyle="1" w:styleId="Name">
    <w:name w:val="Name"/>
    <w:basedOn w:val="BodyText"/>
    <w:pPr>
      <w:jc w:val="center"/>
    </w:pPr>
  </w:style>
  <w:style w:type="paragraph" w:customStyle="1" w:styleId="BodyCont">
    <w:name w:val=".Body Cont"/>
    <w:basedOn w:val="BodySpace"/>
    <w:next w:val="BodyPara"/>
    <w:pPr>
      <w:spacing w:after="200"/>
    </w:pPr>
  </w:style>
  <w:style w:type="paragraph" w:customStyle="1" w:styleId="Author">
    <w:name w:val="Author"/>
    <w:basedOn w:val="SerifHdgs"/>
    <w:pPr>
      <w:spacing w:before="120"/>
      <w:jc w:val="center"/>
    </w:pPr>
  </w:style>
  <w:style w:type="paragraph" w:styleId="Subtitle">
    <w:name w:val="Subtitle"/>
    <w:basedOn w:val="Heading"/>
    <w:next w:val="BodyText"/>
    <w:qFormat/>
    <w:pPr>
      <w:spacing w:after="240"/>
    </w:pPr>
    <w:rPr>
      <w:b/>
      <w:i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 w:cs="Arial"/>
      <w:b/>
      <w:kern w:val="1"/>
      <w:sz w:val="3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ttentionLine">
    <w:name w:val="Attention Line"/>
    <w:basedOn w:val="BodyText"/>
    <w:pPr>
      <w:spacing w:line="480" w:lineRule="auto"/>
    </w:pPr>
    <w:rPr>
      <w:b/>
      <w:i/>
    </w:rPr>
  </w:style>
  <w:style w:type="paragraph" w:customStyle="1" w:styleId="BlockQuotation">
    <w:name w:val="Block Quotation"/>
    <w:basedOn w:val="BodyText"/>
    <w:pPr>
      <w:keepLines/>
      <w:ind w:left="720" w:right="720"/>
    </w:p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styleId="BodyTextIndent">
    <w:name w:val="Body Text Indent"/>
    <w:basedOn w:val="BodyText"/>
    <w:semiHidden/>
    <w:pPr>
      <w:ind w:left="36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hapterLabel">
    <w:name w:val="Chapter Label"/>
    <w:basedOn w:val="Normal"/>
    <w:next w:val="Normal"/>
    <w:pPr>
      <w:keepNext/>
      <w:spacing w:before="360"/>
      <w:jc w:val="center"/>
    </w:pPr>
    <w:rPr>
      <w:rFonts w:ascii="Arial" w:hAnsi="Arial" w:cs="Arial"/>
      <w:b/>
      <w:kern w:val="1"/>
      <w:u w:val="single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before="360" w:after="360"/>
      <w:jc w:val="center"/>
    </w:pPr>
    <w:rPr>
      <w:rFonts w:ascii="Arial" w:hAnsi="Arial" w:cs="Arial"/>
      <w:i/>
      <w:kern w:val="1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600"/>
      <w:jc w:val="center"/>
    </w:pPr>
    <w:rPr>
      <w:rFonts w:ascii="Arial" w:hAnsi="Arial" w:cs="Arial"/>
      <w:b/>
      <w:kern w:val="1"/>
      <w:sz w:val="32"/>
    </w:rPr>
  </w:style>
  <w:style w:type="paragraph" w:styleId="Date">
    <w:name w:val="Date"/>
    <w:basedOn w:val="BodyText"/>
    <w:semiHidden/>
    <w:pPr>
      <w:spacing w:before="960"/>
      <w:jc w:val="center"/>
    </w:pPr>
    <w:rPr>
      <w:b/>
      <w:sz w:val="28"/>
    </w:rPr>
  </w:style>
  <w:style w:type="paragraph" w:customStyle="1" w:styleId="DocumentLabel">
    <w:name w:val="Document Label"/>
    <w:basedOn w:val="Normal"/>
    <w:pPr>
      <w:keepNext/>
      <w:spacing w:before="240" w:after="360"/>
    </w:pPr>
    <w:rPr>
      <w:b/>
      <w:kern w:val="1"/>
      <w:sz w:val="36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pPr>
      <w:keepLines/>
      <w:tabs>
        <w:tab w:val="center" w:pos="4680"/>
      </w:tabs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SerifText"/>
    <w:pPr>
      <w:spacing w:line="220" w:lineRule="exact"/>
      <w:ind w:left="144" w:hanging="144"/>
    </w:pPr>
    <w:rPr>
      <w:sz w:val="20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GlossaryDefinition">
    <w:name w:val="Glossary Definition"/>
    <w:basedOn w:val="BodyText"/>
    <w:pPr>
      <w:ind w:left="547" w:hanging="547"/>
    </w:pPr>
  </w:style>
  <w:style w:type="paragraph" w:styleId="Header">
    <w:name w:val="header"/>
    <w:basedOn w:val="Normal"/>
    <w:semiHidden/>
    <w:pPr>
      <w:keepLines/>
      <w:tabs>
        <w:tab w:val="center" w:pos="4320"/>
        <w:tab w:val="right" w:pos="9216"/>
      </w:tabs>
    </w:p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Heading">
    <w:name w:val="index heading"/>
    <w:basedOn w:val="Normal"/>
    <w:next w:val="Normal"/>
    <w:semiHidden/>
    <w:pPr>
      <w:keepNext/>
      <w:spacing w:before="120"/>
    </w:pPr>
    <w:rPr>
      <w:rFonts w:ascii="Arial" w:hAnsi="Arial" w:cs="Arial"/>
      <w:b/>
      <w:kern w:val="1"/>
      <w:sz w:val="28"/>
    </w:rPr>
  </w:style>
  <w:style w:type="paragraph" w:styleId="ListContinue">
    <w:name w:val="List Continue"/>
    <w:basedOn w:val="Normal"/>
    <w:semiHidden/>
    <w:pPr>
      <w:numPr>
        <w:numId w:val="2"/>
      </w:numPr>
      <w:spacing w:after="160"/>
      <w:ind w:left="720"/>
    </w:pPr>
  </w:style>
  <w:style w:type="paragraph" w:styleId="ListNumber">
    <w:name w:val="List Number"/>
    <w:basedOn w:val="Normal"/>
    <w:semiHidden/>
    <w:pPr>
      <w:numPr>
        <w:numId w:val="3"/>
      </w:numPr>
      <w:spacing w:after="160"/>
      <w:ind w:left="72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 w:cs="Courier New"/>
    </w:r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 w:cs="Arial"/>
      <w:i/>
      <w:kern w:val="1"/>
      <w:sz w:val="32"/>
    </w:rPr>
  </w:style>
  <w:style w:type="paragraph" w:customStyle="1" w:styleId="PartTitle">
    <w:name w:val="Part Title"/>
    <w:basedOn w:val="SerifHdgs"/>
    <w:next w:val="PartSubtitle"/>
    <w:pPr>
      <w:spacing w:before="480" w:after="360"/>
      <w:jc w:val="center"/>
    </w:pPr>
    <w:rPr>
      <w:caps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SectionHeading">
    <w:name w:val="Section Heading"/>
    <w:basedOn w:val="HeadingBase"/>
    <w:pPr>
      <w:spacing w:before="120" w:after="160"/>
    </w:pPr>
    <w:rPr>
      <w:sz w:val="28"/>
    </w:rPr>
  </w:style>
  <w:style w:type="paragraph" w:customStyle="1" w:styleId="SectionLabel">
    <w:name w:val="Section Label"/>
    <w:basedOn w:val="HeadingBase"/>
    <w:next w:val="BodyText"/>
    <w:pPr>
      <w:spacing w:after="360"/>
      <w:jc w:val="center"/>
    </w:pPr>
  </w:style>
  <w:style w:type="paragraph" w:customStyle="1" w:styleId="SubtitleCover">
    <w:name w:val="Subtitle Cover"/>
    <w:basedOn w:val="Normal"/>
    <w:next w:val="BodyText"/>
    <w:pPr>
      <w:keepNext/>
      <w:spacing w:before="240" w:after="160"/>
      <w:jc w:val="center"/>
    </w:pPr>
    <w:rPr>
      <w:rFonts w:ascii="Arial" w:hAnsi="Arial" w:cs="Arial"/>
      <w:i/>
      <w:kern w:val="1"/>
      <w:sz w:val="36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ind w:left="360" w:hanging="360"/>
    </w:pPr>
  </w:style>
  <w:style w:type="paragraph" w:customStyle="1" w:styleId="BodyDspace">
    <w:name w:val=".Body Dspace"/>
    <w:basedOn w:val="SerifText"/>
    <w:pPr>
      <w:spacing w:after="480"/>
    </w:pPr>
  </w:style>
  <w:style w:type="paragraph" w:styleId="TableofFigures">
    <w:name w:val="table of figures"/>
    <w:basedOn w:val="BodyDspace"/>
    <w:semiHidden/>
    <w:pPr>
      <w:tabs>
        <w:tab w:val="left" w:leader="dot" w:pos="8208"/>
        <w:tab w:val="right" w:pos="8640"/>
      </w:tabs>
    </w:pPr>
  </w:style>
  <w:style w:type="paragraph" w:customStyle="1" w:styleId="TitleCover">
    <w:name w:val="Title Cover"/>
    <w:basedOn w:val="HeadingBase"/>
    <w:next w:val="SubtitleCover"/>
    <w:pPr>
      <w:spacing w:before="720" w:after="160"/>
      <w:jc w:val="center"/>
    </w:pPr>
    <w:rPr>
      <w:sz w:val="48"/>
    </w:rPr>
  </w:style>
  <w:style w:type="paragraph" w:styleId="TOAHeading">
    <w:name w:val="toa heading"/>
    <w:basedOn w:val="SectionHeading"/>
    <w:next w:val="TableofAuthorities"/>
    <w:semiHidden/>
  </w:style>
  <w:style w:type="paragraph" w:customStyle="1" w:styleId="TOCBase">
    <w:name w:val="TOC Base"/>
    <w:basedOn w:val="SerifBase"/>
  </w:style>
  <w:style w:type="paragraph" w:styleId="TOC1">
    <w:name w:val="toc 1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240"/>
      <w:ind w:left="576" w:hanging="576"/>
    </w:pPr>
    <w:rPr>
      <w:caps/>
    </w:rPr>
  </w:style>
  <w:style w:type="paragraph" w:styleId="TOC2">
    <w:name w:val="toc 2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120"/>
      <w:ind w:left="1152" w:hanging="576"/>
    </w:pPr>
  </w:style>
  <w:style w:type="paragraph" w:styleId="TOC3">
    <w:name w:val="toc 3"/>
    <w:basedOn w:val="TOCBase"/>
    <w:next w:val="Normal"/>
    <w:semiHidden/>
    <w:pPr>
      <w:keepLines/>
      <w:tabs>
        <w:tab w:val="left" w:pos="8208"/>
        <w:tab w:val="right" w:pos="8640"/>
      </w:tabs>
      <w:ind w:left="1728" w:hanging="576"/>
    </w:pPr>
  </w:style>
  <w:style w:type="paragraph" w:styleId="TOC4">
    <w:name w:val="toc 4"/>
    <w:basedOn w:val="Normal"/>
    <w:semiHidden/>
    <w:pPr>
      <w:tabs>
        <w:tab w:val="right" w:leader="dot" w:pos="8640"/>
      </w:tabs>
      <w:ind w:left="1080"/>
    </w:pPr>
  </w:style>
  <w:style w:type="paragraph" w:styleId="TOC5">
    <w:name w:val="toc 5"/>
    <w:basedOn w:val="Normal"/>
    <w:semiHidden/>
    <w:pPr>
      <w:tabs>
        <w:tab w:val="right" w:leader="dot" w:pos="8640"/>
      </w:tabs>
      <w:ind w:left="1440"/>
    </w:pPr>
  </w:style>
  <w:style w:type="paragraph" w:styleId="TOC6">
    <w:name w:val="toc 6"/>
    <w:basedOn w:val="Normal"/>
    <w:semiHidden/>
    <w:pPr>
      <w:tabs>
        <w:tab w:val="right" w:leader="dot" w:pos="8640"/>
      </w:tabs>
      <w:ind w:left="1800"/>
    </w:pPr>
  </w:style>
  <w:style w:type="paragraph" w:styleId="TOC7">
    <w:name w:val="toc 7"/>
    <w:basedOn w:val="Normal"/>
    <w:semiHidden/>
    <w:pPr>
      <w:tabs>
        <w:tab w:val="right" w:leader="dot" w:pos="8640"/>
      </w:tabs>
      <w:ind w:left="2160"/>
    </w:pPr>
  </w:style>
  <w:style w:type="paragraph" w:styleId="TOC8">
    <w:name w:val="toc 8"/>
    <w:basedOn w:val="Normal"/>
    <w:semiHidden/>
    <w:pPr>
      <w:tabs>
        <w:tab w:val="right" w:leader="dot" w:pos="8640"/>
      </w:tabs>
      <w:ind w:left="2520"/>
    </w:pPr>
  </w:style>
  <w:style w:type="paragraph" w:styleId="TOC9">
    <w:name w:val="toc 9"/>
    <w:basedOn w:val="Normal"/>
    <w:semiHidden/>
    <w:pPr>
      <w:tabs>
        <w:tab w:val="right" w:leader="dot" w:pos="8640"/>
      </w:tabs>
      <w:ind w:left="2880"/>
    </w:pPr>
  </w:style>
  <w:style w:type="paragraph" w:customStyle="1" w:styleId="FOutline">
    <w:name w:val=".F Outline"/>
    <w:basedOn w:val="FBase"/>
    <w:pPr>
      <w:tabs>
        <w:tab w:val="left" w:pos="576"/>
        <w:tab w:val="left" w:pos="1152"/>
        <w:tab w:val="left" w:pos="1728"/>
      </w:tabs>
    </w:pPr>
  </w:style>
  <w:style w:type="paragraph" w:customStyle="1" w:styleId="BibEntry">
    <w:name w:val=".Bib Entry"/>
    <w:basedOn w:val="BodySingle"/>
    <w:pPr>
      <w:keepLines/>
      <w:spacing w:after="240"/>
      <w:ind w:left="576" w:hanging="576"/>
    </w:pPr>
  </w:style>
  <w:style w:type="paragraph" w:styleId="Index1">
    <w:name w:val="index 1"/>
    <w:basedOn w:val="Normal"/>
    <w:next w:val="Normal"/>
    <w:semiHidden/>
    <w:pPr>
      <w:tabs>
        <w:tab w:val="right" w:leader="dot" w:pos="8640"/>
      </w:tabs>
      <w:ind w:left="200" w:hanging="200"/>
    </w:pPr>
  </w:style>
  <w:style w:type="paragraph" w:customStyle="1" w:styleId="AsciiCont">
    <w:name w:val=".Ascii Cont"/>
    <w:basedOn w:val="AsciiBase"/>
    <w:rsid w:val="00D13762"/>
    <w:pPr>
      <w:keepNext/>
      <w:keepLines/>
    </w:pPr>
  </w:style>
  <w:style w:type="paragraph" w:customStyle="1" w:styleId="AsciiFirst">
    <w:name w:val=".Ascii First"/>
    <w:basedOn w:val="AsciiBase"/>
    <w:next w:val="AsciiCont"/>
    <w:rsid w:val="00D13762"/>
    <w:pPr>
      <w:keepNext/>
      <w:keepLines/>
      <w:spacing w:before="120"/>
    </w:pPr>
  </w:style>
  <w:style w:type="paragraph" w:customStyle="1" w:styleId="AsciiLast">
    <w:name w:val=".Ascii Last"/>
    <w:basedOn w:val="AsciiBase"/>
    <w:next w:val="BodyCont"/>
    <w:rsid w:val="00751256"/>
    <w:pPr>
      <w:spacing w:after="200"/>
    </w:pPr>
  </w:style>
  <w:style w:type="paragraph" w:styleId="Index2">
    <w:name w:val="index 2"/>
    <w:basedOn w:val="Normal"/>
    <w:semiHidden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semiHidden/>
    <w:pPr>
      <w:tabs>
        <w:tab w:val="right" w:leader="dot" w:pos="3960"/>
      </w:tabs>
      <w:ind w:left="1440" w:hanging="720"/>
    </w:pPr>
  </w:style>
  <w:style w:type="paragraph" w:styleId="Index4">
    <w:name w:val="index 4"/>
    <w:basedOn w:val="Normal"/>
    <w:semiHidden/>
    <w:pPr>
      <w:tabs>
        <w:tab w:val="right" w:leader="dot" w:pos="3960"/>
      </w:tabs>
      <w:ind w:left="1800" w:hanging="720"/>
    </w:pPr>
  </w:style>
  <w:style w:type="paragraph" w:styleId="Index5">
    <w:name w:val="index 5"/>
    <w:basedOn w:val="Normal"/>
    <w:semiHidden/>
    <w:pPr>
      <w:tabs>
        <w:tab w:val="right" w:leader="dot" w:pos="3960"/>
      </w:tabs>
      <w:ind w:left="2160" w:hanging="720"/>
    </w:pPr>
  </w:style>
  <w:style w:type="paragraph" w:styleId="Index6">
    <w:name w:val="index 6"/>
    <w:basedOn w:val="Normal"/>
    <w:semiHidden/>
    <w:pPr>
      <w:tabs>
        <w:tab w:val="right" w:leader="dot" w:pos="3960"/>
      </w:tabs>
      <w:ind w:left="1800" w:hanging="720"/>
    </w:pPr>
  </w:style>
  <w:style w:type="paragraph" w:styleId="Index7">
    <w:name w:val="index 7"/>
    <w:basedOn w:val="Normal"/>
    <w:semiHidden/>
    <w:pPr>
      <w:tabs>
        <w:tab w:val="right" w:leader="dot" w:pos="3960"/>
      </w:tabs>
      <w:ind w:left="2160" w:hanging="720"/>
    </w:pPr>
  </w:style>
  <w:style w:type="paragraph" w:styleId="Index8">
    <w:name w:val="index 8"/>
    <w:basedOn w:val="Normal"/>
    <w:semiHidden/>
    <w:pPr>
      <w:tabs>
        <w:tab w:val="right" w:leader="dot" w:pos="3960"/>
      </w:tabs>
      <w:ind w:left="2520" w:hanging="720"/>
    </w:pPr>
  </w:style>
  <w:style w:type="paragraph" w:styleId="MessageHeader">
    <w:name w:val="Message Header"/>
    <w:basedOn w:val="Normal"/>
    <w:semiHidden/>
    <w:pPr>
      <w:ind w:left="1080" w:hanging="1080"/>
    </w:pPr>
    <w:rPr>
      <w:rFonts w:ascii="Arial" w:hAnsi="Arial" w:cs="Arial"/>
    </w:rPr>
  </w:style>
  <w:style w:type="paragraph" w:customStyle="1" w:styleId="PgmBase">
    <w:name w:val=".Pgm Base"/>
    <w:basedOn w:val="MonoText"/>
    <w:pPr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4"/>
      </w:tabs>
    </w:pPr>
  </w:style>
  <w:style w:type="paragraph" w:customStyle="1" w:styleId="PgmCont">
    <w:name w:val=".Pgm Cont"/>
    <w:basedOn w:val="PgmBase"/>
  </w:style>
  <w:style w:type="paragraph" w:customStyle="1" w:styleId="PgmFirst">
    <w:name w:val=".Pgm First"/>
    <w:basedOn w:val="PgmBase"/>
    <w:next w:val="PgmCont"/>
  </w:style>
  <w:style w:type="paragraph" w:customStyle="1" w:styleId="PgmLast">
    <w:name w:val=".Pgm Last"/>
    <w:basedOn w:val="PgmBase"/>
    <w:next w:val="Normal"/>
  </w:style>
  <w:style w:type="paragraph" w:customStyle="1" w:styleId="SansText">
    <w:name w:val="@Sans Text"/>
    <w:basedOn w:val="SansBase0"/>
  </w:style>
  <w:style w:type="paragraph" w:customStyle="1" w:styleId="FCenter">
    <w:name w:val=".F Center"/>
    <w:basedOn w:val="FBase"/>
    <w:pPr>
      <w:tabs>
        <w:tab w:val="center" w:pos="4320"/>
      </w:tabs>
    </w:pPr>
  </w:style>
  <w:style w:type="paragraph" w:customStyle="1" w:styleId="BodytoList">
    <w:name w:val=".Body to List"/>
    <w:basedOn w:val="BodyPara"/>
    <w:pPr>
      <w:spacing w:after="120"/>
    </w:pPr>
  </w:style>
  <w:style w:type="paragraph" w:customStyle="1" w:styleId="ListBase">
    <w:name w:val=".List Base"/>
    <w:basedOn w:val="BodyTxt"/>
  </w:style>
  <w:style w:type="paragraph" w:customStyle="1" w:styleId="ListShort">
    <w:name w:val=".List Short"/>
    <w:basedOn w:val="ListBase"/>
    <w:pPr>
      <w:tabs>
        <w:tab w:val="right" w:pos="2592"/>
      </w:tabs>
      <w:spacing w:after="160"/>
      <w:ind w:left="2736" w:hanging="864"/>
    </w:pPr>
  </w:style>
  <w:style w:type="paragraph" w:customStyle="1" w:styleId="LLTagMed">
    <w:name w:val=".L LTag Med"/>
    <w:basedOn w:val="ListBase"/>
    <w:pPr>
      <w:tabs>
        <w:tab w:val="left" w:pos="1872"/>
      </w:tabs>
      <w:spacing w:after="240"/>
      <w:ind w:left="1872" w:right="432" w:hanging="720"/>
    </w:pPr>
  </w:style>
  <w:style w:type="paragraph" w:customStyle="1" w:styleId="ListShortFinal">
    <w:name w:val=".List Short Final"/>
    <w:basedOn w:val="ListShort"/>
    <w:next w:val="BodyPara"/>
    <w:pPr>
      <w:spacing w:after="200"/>
    </w:pPr>
  </w:style>
  <w:style w:type="paragraph" w:customStyle="1" w:styleId="ListLong">
    <w:name w:val=".List Long"/>
    <w:basedOn w:val="ListBase"/>
    <w:pPr>
      <w:tabs>
        <w:tab w:val="right" w:pos="864"/>
      </w:tabs>
      <w:spacing w:after="160"/>
      <w:ind w:left="1008" w:right="1008" w:hanging="864"/>
    </w:pPr>
  </w:style>
  <w:style w:type="paragraph" w:customStyle="1" w:styleId="ListLongFinal">
    <w:name w:val=".List Long Final"/>
    <w:basedOn w:val="ListLong"/>
    <w:next w:val="BodyPara"/>
    <w:pPr>
      <w:spacing w:after="200"/>
    </w:pPr>
  </w:style>
  <w:style w:type="paragraph" w:customStyle="1" w:styleId="ListLongAttrib">
    <w:name w:val=".List Long Attrib"/>
    <w:basedOn w:val="ListLongFinal"/>
    <w:next w:val="BodyCont"/>
    <w:pPr>
      <w:jc w:val="right"/>
    </w:pPr>
  </w:style>
  <w:style w:type="paragraph" w:customStyle="1" w:styleId="ListLongNo-sp">
    <w:name w:val=".List Long No-sp"/>
    <w:basedOn w:val="ListLong"/>
    <w:pPr>
      <w:spacing w:after="0"/>
    </w:pPr>
  </w:style>
  <w:style w:type="paragraph" w:customStyle="1" w:styleId="ListShortNo-sp">
    <w:name w:val=".List Short No-sp"/>
    <w:basedOn w:val="ListShort"/>
    <w:pPr>
      <w:spacing w:after="0"/>
    </w:pPr>
  </w:style>
  <w:style w:type="paragraph" w:customStyle="1" w:styleId="ListLongMed-sp">
    <w:name w:val=".List Long Med-sp"/>
    <w:basedOn w:val="ListLong"/>
    <w:pPr>
      <w:spacing w:after="120"/>
    </w:pPr>
  </w:style>
  <w:style w:type="paragraph" w:customStyle="1" w:styleId="ListLongSm-sp">
    <w:name w:val=".List Long Sm-sp"/>
    <w:basedOn w:val="ListLong"/>
    <w:pPr>
      <w:spacing w:after="40"/>
    </w:pPr>
  </w:style>
  <w:style w:type="paragraph" w:customStyle="1" w:styleId="ListShortSm-sp">
    <w:name w:val=".List Short Sm-sp"/>
    <w:basedOn w:val="ListShort"/>
    <w:pPr>
      <w:spacing w:after="0"/>
    </w:pPr>
  </w:style>
  <w:style w:type="paragraph" w:customStyle="1" w:styleId="ListLong4-sp">
    <w:name w:val=".List Long 4-sp"/>
    <w:basedOn w:val="ListLong"/>
    <w:pPr>
      <w:spacing w:after="80"/>
    </w:pPr>
  </w:style>
  <w:style w:type="paragraph" w:customStyle="1" w:styleId="ListLong6-sp">
    <w:name w:val=".List Long 6-sp"/>
    <w:basedOn w:val="ListLong"/>
    <w:pPr>
      <w:spacing w:after="120"/>
    </w:pPr>
  </w:style>
  <w:style w:type="paragraph" w:customStyle="1" w:styleId="ListShort4-sp">
    <w:name w:val=".List Short 4-sp"/>
    <w:basedOn w:val="ListShort"/>
  </w:style>
  <w:style w:type="paragraph" w:customStyle="1" w:styleId="ListShort6-sp">
    <w:name w:val=".List Short 6-sp"/>
    <w:basedOn w:val="ListShort"/>
  </w:style>
  <w:style w:type="paragraph" w:customStyle="1" w:styleId="BodyConttoList">
    <w:name w:val=".Body Cont to List"/>
    <w:basedOn w:val="BodyCont"/>
    <w:pPr>
      <w:spacing w:after="160"/>
    </w:pPr>
  </w:style>
  <w:style w:type="paragraph" w:customStyle="1" w:styleId="ListMed">
    <w:name w:val=".List Med"/>
    <w:basedOn w:val="ListBase"/>
    <w:pPr>
      <w:tabs>
        <w:tab w:val="right" w:pos="1728"/>
      </w:tabs>
      <w:spacing w:after="160"/>
      <w:ind w:left="1872" w:hanging="864"/>
    </w:pPr>
  </w:style>
  <w:style w:type="paragraph" w:customStyle="1" w:styleId="ListMedFinal">
    <w:name w:val=".List Med Final"/>
    <w:basedOn w:val="ListMed"/>
    <w:pPr>
      <w:spacing w:after="200"/>
    </w:pPr>
  </w:style>
  <w:style w:type="paragraph" w:customStyle="1" w:styleId="ListMedNo-sp">
    <w:name w:val=".List Med No-sp"/>
    <w:basedOn w:val="ListMed"/>
    <w:pPr>
      <w:spacing w:after="0"/>
    </w:pPr>
  </w:style>
  <w:style w:type="paragraph" w:customStyle="1" w:styleId="ListMedSm-sp">
    <w:name w:val=".List Med Sm-sp"/>
    <w:basedOn w:val="ListMed"/>
    <w:pPr>
      <w:spacing w:after="0"/>
    </w:pPr>
  </w:style>
  <w:style w:type="paragraph" w:customStyle="1" w:styleId="ListMed4-sp">
    <w:name w:val=".List Med 4-sp"/>
    <w:basedOn w:val="ListMed"/>
  </w:style>
  <w:style w:type="paragraph" w:customStyle="1" w:styleId="ListMed6-sp">
    <w:name w:val=".List Med 6-sp"/>
    <w:basedOn w:val="ListMed"/>
    <w:pPr>
      <w:spacing w:after="120"/>
    </w:pPr>
  </w:style>
  <w:style w:type="paragraph" w:customStyle="1" w:styleId="BodyParatoList">
    <w:name w:val=".Body Para to List"/>
    <w:basedOn w:val="BodyPara"/>
    <w:rsid w:val="00751256"/>
    <w:pPr>
      <w:keepNext/>
      <w:spacing w:after="120"/>
    </w:pPr>
  </w:style>
  <w:style w:type="paragraph" w:customStyle="1" w:styleId="ListML">
    <w:name w:val=".List ML"/>
    <w:basedOn w:val="ListBase"/>
    <w:pPr>
      <w:tabs>
        <w:tab w:val="right" w:pos="1296"/>
      </w:tabs>
      <w:spacing w:after="160"/>
      <w:ind w:left="1440" w:hanging="864"/>
    </w:pPr>
  </w:style>
  <w:style w:type="paragraph" w:customStyle="1" w:styleId="ListMLFinal">
    <w:name w:val=".List ML Final"/>
    <w:basedOn w:val="ListML"/>
    <w:pPr>
      <w:spacing w:after="200"/>
    </w:pPr>
  </w:style>
  <w:style w:type="paragraph" w:customStyle="1" w:styleId="ListMLNo-sp">
    <w:name w:val=".List ML No-sp"/>
    <w:basedOn w:val="ListML"/>
    <w:pPr>
      <w:spacing w:after="0"/>
    </w:pPr>
  </w:style>
  <w:style w:type="paragraph" w:customStyle="1" w:styleId="ListMLSm-sp">
    <w:name w:val=".List ML Sm-sp"/>
    <w:basedOn w:val="ListML"/>
    <w:pPr>
      <w:spacing w:after="0"/>
    </w:pPr>
  </w:style>
  <w:style w:type="paragraph" w:customStyle="1" w:styleId="ListML4-sp">
    <w:name w:val=".List ML 4-sp"/>
    <w:basedOn w:val="ListML"/>
  </w:style>
  <w:style w:type="paragraph" w:customStyle="1" w:styleId="ListML6-sp">
    <w:name w:val=".List ML 6-sp"/>
    <w:basedOn w:val="ListML"/>
  </w:style>
  <w:style w:type="paragraph" w:customStyle="1" w:styleId="ListSM">
    <w:name w:val=".List SM"/>
    <w:basedOn w:val="ListBase"/>
    <w:pPr>
      <w:tabs>
        <w:tab w:val="right" w:pos="2160"/>
      </w:tabs>
      <w:spacing w:after="160"/>
      <w:ind w:left="2304" w:hanging="864"/>
    </w:pPr>
  </w:style>
  <w:style w:type="paragraph" w:customStyle="1" w:styleId="ListSMFinal">
    <w:name w:val=".List SM Final"/>
    <w:basedOn w:val="ListSM"/>
    <w:pPr>
      <w:spacing w:after="200"/>
    </w:pPr>
  </w:style>
  <w:style w:type="paragraph" w:customStyle="1" w:styleId="ListSMNo-sp">
    <w:name w:val=".List SM No-sp"/>
    <w:basedOn w:val="ListSM"/>
    <w:pPr>
      <w:spacing w:after="0"/>
    </w:pPr>
  </w:style>
  <w:style w:type="paragraph" w:customStyle="1" w:styleId="ListSMSm-sp">
    <w:name w:val=".List SM Sm-sp"/>
    <w:basedOn w:val="ListSM"/>
    <w:pPr>
      <w:spacing w:after="0"/>
    </w:pPr>
  </w:style>
  <w:style w:type="paragraph" w:customStyle="1" w:styleId="ListSM4-sp">
    <w:name w:val=".List SM 4-sp"/>
    <w:basedOn w:val="ListSM"/>
  </w:style>
  <w:style w:type="paragraph" w:customStyle="1" w:styleId="ListSM6-sp">
    <w:name w:val=".List SM 6-sp"/>
    <w:basedOn w:val="ListSM"/>
  </w:style>
  <w:style w:type="paragraph" w:customStyle="1" w:styleId="LLTagOut">
    <w:name w:val=".L LTag Out"/>
    <w:basedOn w:val="ListBase"/>
    <w:pPr>
      <w:keepLines/>
      <w:tabs>
        <w:tab w:val="left" w:pos="864"/>
      </w:tabs>
      <w:spacing w:after="180"/>
      <w:ind w:left="432" w:hanging="432"/>
      <w:jc w:val="both"/>
    </w:pPr>
  </w:style>
  <w:style w:type="paragraph" w:customStyle="1" w:styleId="LLTagIn">
    <w:name w:val=".L LTag In"/>
    <w:basedOn w:val="ListBase"/>
    <w:pPr>
      <w:tabs>
        <w:tab w:val="left" w:pos="1512"/>
      </w:tabs>
      <w:spacing w:after="160"/>
      <w:ind w:left="792" w:hanging="360"/>
      <w:jc w:val="both"/>
    </w:pPr>
  </w:style>
  <w:style w:type="paragraph" w:customStyle="1" w:styleId="LLTagIn6-sp">
    <w:name w:val=".L LTag In 6-sp"/>
    <w:basedOn w:val="LLTagIn"/>
    <w:pPr>
      <w:spacing w:after="120"/>
    </w:pPr>
  </w:style>
  <w:style w:type="paragraph" w:customStyle="1" w:styleId="LLTagInFinal">
    <w:name w:val=".L LTag In Final"/>
    <w:basedOn w:val="LLTagIn"/>
    <w:pPr>
      <w:spacing w:after="200"/>
    </w:pPr>
  </w:style>
  <w:style w:type="paragraph" w:customStyle="1" w:styleId="LLTagMed4-sp">
    <w:name w:val=".L LTag Med 4-sp"/>
    <w:basedOn w:val="LLTagMed"/>
  </w:style>
  <w:style w:type="paragraph" w:customStyle="1" w:styleId="LLTagMed6-sp">
    <w:name w:val=".L LTag Med 6-sp"/>
    <w:basedOn w:val="LLTagMed"/>
  </w:style>
  <w:style w:type="paragraph" w:customStyle="1" w:styleId="LLTagMedFinal">
    <w:name w:val=".L LTag Med Final"/>
    <w:basedOn w:val="LLTagMed"/>
    <w:pPr>
      <w:spacing w:after="120"/>
    </w:pPr>
  </w:style>
  <w:style w:type="paragraph" w:customStyle="1" w:styleId="LLTagMedSm-sp">
    <w:name w:val=".L LTag Med Sm-sp"/>
    <w:basedOn w:val="LLTagMed"/>
    <w:pPr>
      <w:spacing w:after="0"/>
    </w:pPr>
  </w:style>
  <w:style w:type="paragraph" w:customStyle="1" w:styleId="LLTagMedNo-sp">
    <w:name w:val=".L LTag Med No-sp"/>
    <w:basedOn w:val="LLTagMed"/>
    <w:pPr>
      <w:spacing w:after="0"/>
    </w:pPr>
  </w:style>
  <w:style w:type="paragraph" w:customStyle="1" w:styleId="Picture0">
    <w:name w:val=".Picture"/>
    <w:basedOn w:val="Normal"/>
    <w:pPr>
      <w:keepNext/>
      <w:spacing w:after="200"/>
      <w:jc w:val="center"/>
    </w:pPr>
  </w:style>
  <w:style w:type="paragraph" w:customStyle="1" w:styleId="Epigraph">
    <w:name w:val=".Epigraph"/>
    <w:basedOn w:val="SerifHdgs"/>
    <w:next w:val="EpigraphCredit"/>
    <w:pPr>
      <w:jc w:val="right"/>
    </w:pPr>
    <w:rPr>
      <w:i/>
      <w:sz w:val="20"/>
    </w:rPr>
  </w:style>
  <w:style w:type="paragraph" w:customStyle="1" w:styleId="EpigraphCredit">
    <w:name w:val=".Epigraph Credit"/>
    <w:basedOn w:val="Epigraph"/>
    <w:next w:val="Heading2"/>
    <w:pPr>
      <w:spacing w:after="320"/>
    </w:pPr>
    <w:rPr>
      <w:i w:val="0"/>
    </w:rPr>
  </w:style>
  <w:style w:type="paragraph" w:customStyle="1" w:styleId="SerifSmall">
    <w:name w:val="@Serif Small"/>
    <w:basedOn w:val="SerifText"/>
    <w:rPr>
      <w:sz w:val="22"/>
    </w:rPr>
  </w:style>
  <w:style w:type="paragraph" w:customStyle="1" w:styleId="ListMLStubSm-sp">
    <w:name w:val=".List ML Stub Sm-sp"/>
    <w:basedOn w:val="ListML"/>
    <w:pPr>
      <w:keepNext/>
      <w:keepLines/>
      <w:spacing w:before="120" w:after="0"/>
    </w:pPr>
  </w:style>
  <w:style w:type="paragraph" w:customStyle="1" w:styleId="ListTut">
    <w:name w:val=".List Tut"/>
    <w:basedOn w:val="ListBase"/>
    <w:pPr>
      <w:tabs>
        <w:tab w:val="left" w:pos="1152"/>
      </w:tabs>
      <w:spacing w:after="240"/>
      <w:ind w:left="1440" w:hanging="1152"/>
    </w:pPr>
  </w:style>
  <w:style w:type="paragraph" w:customStyle="1" w:styleId="ListTutNo-sp">
    <w:name w:val=".List Tut No-sp"/>
    <w:basedOn w:val="ListTut"/>
    <w:pPr>
      <w:spacing w:after="0"/>
    </w:pPr>
  </w:style>
  <w:style w:type="paragraph" w:customStyle="1" w:styleId="ListTutAttrib">
    <w:name w:val=".List Tut Attrib"/>
    <w:basedOn w:val="ListTut"/>
    <w:pPr>
      <w:spacing w:after="120"/>
      <w:ind w:left="0" w:firstLine="0"/>
      <w:jc w:val="right"/>
    </w:pPr>
  </w:style>
  <w:style w:type="paragraph" w:customStyle="1" w:styleId="ListTutNo-spPoem">
    <w:name w:val=".List Tut No-sp Poem"/>
    <w:basedOn w:val="ListTut"/>
    <w:pPr>
      <w:spacing w:after="0"/>
    </w:pPr>
  </w:style>
  <w:style w:type="paragraph" w:customStyle="1" w:styleId="Outline">
    <w:name w:val=".Outline"/>
    <w:basedOn w:val="BodySingle"/>
    <w:pPr>
      <w:tabs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</w:pPr>
  </w:style>
  <w:style w:type="paragraph" w:customStyle="1" w:styleId="OutlineLast">
    <w:name w:val=".Outline Last"/>
    <w:basedOn w:val="Outline"/>
    <w:next w:val="BodyCont"/>
    <w:pPr>
      <w:spacing w:after="200"/>
    </w:pPr>
  </w:style>
  <w:style w:type="paragraph" w:customStyle="1" w:styleId="ListTutAttrbSm">
    <w:name w:val=".List Tut Attrb Sm"/>
    <w:basedOn w:val="ListTutAttrib"/>
    <w:pPr>
      <w:spacing w:after="60" w:line="260" w:lineRule="exact"/>
    </w:pPr>
  </w:style>
  <w:style w:type="paragraph" w:customStyle="1" w:styleId="LLTagOut4-sp">
    <w:name w:val=".L LTag Out 4-sp"/>
    <w:basedOn w:val="LLTagOut"/>
    <w:pPr>
      <w:spacing w:after="80"/>
    </w:pPr>
  </w:style>
  <w:style w:type="paragraph" w:customStyle="1" w:styleId="LLTagOut6-sp">
    <w:name w:val=".L LTag Out 6-sp"/>
    <w:basedOn w:val="LLTagOut"/>
  </w:style>
  <w:style w:type="paragraph" w:customStyle="1" w:styleId="LLTagOutNo-sp">
    <w:name w:val=".L LTag Out No-sp"/>
    <w:basedOn w:val="LLTagOut"/>
    <w:pPr>
      <w:spacing w:after="0"/>
    </w:pPr>
  </w:style>
  <w:style w:type="paragraph" w:customStyle="1" w:styleId="LLTagOutFinal">
    <w:name w:val=".L LTag Out Final"/>
    <w:basedOn w:val="LLTagOut"/>
    <w:pPr>
      <w:spacing w:after="120"/>
    </w:pPr>
  </w:style>
  <w:style w:type="paragraph" w:customStyle="1" w:styleId="ListTutFinal">
    <w:name w:val=".List Tut Final"/>
    <w:basedOn w:val="ListTut"/>
    <w:pPr>
      <w:spacing w:after="120"/>
    </w:pPr>
  </w:style>
  <w:style w:type="paragraph" w:customStyle="1" w:styleId="LLTagRule">
    <w:name w:val=".L LTag Rule"/>
    <w:basedOn w:val="ListBase"/>
    <w:pPr>
      <w:tabs>
        <w:tab w:val="left" w:pos="1872"/>
      </w:tabs>
      <w:spacing w:after="240"/>
      <w:ind w:left="1440" w:right="432" w:hanging="1440"/>
    </w:pPr>
  </w:style>
  <w:style w:type="paragraph" w:customStyle="1" w:styleId="LLTagRuleNo-sp">
    <w:name w:val=".L LTag Rule No-sp"/>
    <w:basedOn w:val="LLTagRule"/>
    <w:pPr>
      <w:spacing w:after="0"/>
    </w:pPr>
  </w:style>
  <w:style w:type="paragraph" w:customStyle="1" w:styleId="LLTagRuleFinal">
    <w:name w:val=".L LTag Rule Final"/>
    <w:basedOn w:val="LLTagRule"/>
    <w:pPr>
      <w:spacing w:after="120"/>
    </w:pPr>
  </w:style>
  <w:style w:type="paragraph" w:customStyle="1" w:styleId="LLTagRule6-sp">
    <w:name w:val=".L LTag Rule 6-sp"/>
    <w:basedOn w:val="LLTagRule"/>
  </w:style>
  <w:style w:type="paragraph" w:customStyle="1" w:styleId="ListLongStub">
    <w:name w:val=".List Long Stub"/>
    <w:basedOn w:val="ListLong"/>
    <w:pPr>
      <w:keepNext/>
      <w:keepLines/>
      <w:spacing w:after="0"/>
    </w:pPr>
  </w:style>
  <w:style w:type="paragraph" w:customStyle="1" w:styleId="ChapterLine">
    <w:name w:val=".Chapter Line"/>
    <w:basedOn w:val="SerifHdgs"/>
    <w:pPr>
      <w:spacing w:after="480"/>
      <w:jc w:val="right"/>
    </w:pPr>
    <w:rPr>
      <w:sz w:val="20"/>
    </w:rPr>
  </w:style>
  <w:style w:type="paragraph" w:customStyle="1" w:styleId="EpigraphAll">
    <w:name w:val=".Epigraph All"/>
    <w:basedOn w:val="Epigraph"/>
    <w:pPr>
      <w:tabs>
        <w:tab w:val="right" w:pos="8640"/>
      </w:tabs>
      <w:spacing w:after="480"/>
    </w:pPr>
  </w:style>
  <w:style w:type="paragraph" w:customStyle="1" w:styleId="LLTagMedNKN">
    <w:name w:val=".L LTag Med N KN"/>
    <w:basedOn w:val="LLTagMed"/>
    <w:pPr>
      <w:keepNext/>
      <w:spacing w:after="0"/>
    </w:pPr>
  </w:style>
  <w:style w:type="paragraph" w:customStyle="1" w:styleId="Hdg1forTOC">
    <w:name w:val=".Hdg1 for TOC"/>
    <w:basedOn w:val="Heading1"/>
    <w:pPr>
      <w:numPr>
        <w:numId w:val="0"/>
      </w:numPr>
      <w:ind w:left="576" w:hanging="576"/>
      <w:outlineLvl w:val="9"/>
    </w:pPr>
  </w:style>
  <w:style w:type="paragraph" w:customStyle="1" w:styleId="FDed1">
    <w:name w:val=".F Ded 1"/>
    <w:basedOn w:val="FCenter"/>
    <w:pPr>
      <w:spacing w:after="40"/>
    </w:pPr>
  </w:style>
  <w:style w:type="paragraph" w:customStyle="1" w:styleId="FDed2">
    <w:name w:val=".F Ded 2"/>
    <w:basedOn w:val="FCenter"/>
  </w:style>
  <w:style w:type="paragraph" w:customStyle="1" w:styleId="FDed3">
    <w:name w:val=".F Ded 3"/>
    <w:basedOn w:val="FCenter"/>
    <w:pPr>
      <w:spacing w:before="20"/>
    </w:pPr>
  </w:style>
  <w:style w:type="paragraph" w:customStyle="1" w:styleId="ListTutNo-spKN">
    <w:name w:val=".List Tut No-sp KN"/>
    <w:basedOn w:val="ListTutNo-sp"/>
    <w:pPr>
      <w:keepNext/>
      <w:keepLines/>
    </w:pPr>
  </w:style>
  <w:style w:type="paragraph" w:customStyle="1" w:styleId="BodyStub">
    <w:name w:val=".Body Stub"/>
    <w:basedOn w:val="BodyParatoList"/>
  </w:style>
  <w:style w:type="paragraph" w:customStyle="1" w:styleId="ListTutNo-spL">
    <w:name w:val=".List Tut No-sp L"/>
    <w:basedOn w:val="ListTutNo-sp"/>
    <w:pPr>
      <w:tabs>
        <w:tab w:val="left" w:pos="864"/>
      </w:tabs>
    </w:pPr>
  </w:style>
  <w:style w:type="paragraph" w:customStyle="1" w:styleId="ListTutFinalL">
    <w:name w:val=".List Tut Final L"/>
    <w:basedOn w:val="ListTutFinal"/>
    <w:pPr>
      <w:tabs>
        <w:tab w:val="left" w:pos="864"/>
      </w:tabs>
    </w:pPr>
  </w:style>
  <w:style w:type="paragraph" w:customStyle="1" w:styleId="Anchor">
    <w:name w:val=".Anchor"/>
    <w:basedOn w:val="Normal"/>
    <w:pPr>
      <w:spacing w:line="60" w:lineRule="exact"/>
    </w:pPr>
    <w:rPr>
      <w:sz w:val="6"/>
    </w:rPr>
  </w:style>
  <w:style w:type="paragraph" w:customStyle="1" w:styleId="Space3pt">
    <w:name w:val=".Space 3pt"/>
    <w:basedOn w:val="Normal"/>
    <w:pPr>
      <w:spacing w:line="60" w:lineRule="exact"/>
    </w:pPr>
    <w:rPr>
      <w:sz w:val="6"/>
    </w:rPr>
  </w:style>
  <w:style w:type="paragraph" w:customStyle="1" w:styleId="Space6pt">
    <w:name w:val=".Space 6pt"/>
    <w:basedOn w:val="Normal"/>
    <w:pPr>
      <w:spacing w:line="120" w:lineRule="exact"/>
    </w:pPr>
    <w:rPr>
      <w:sz w:val="12"/>
    </w:rPr>
  </w:style>
  <w:style w:type="paragraph" w:customStyle="1" w:styleId="ColTutL">
    <w:name w:val=".Col Tut L"/>
    <w:basedOn w:val="Normal"/>
    <w:pPr>
      <w:keepLines/>
      <w:tabs>
        <w:tab w:val="right" w:pos="720"/>
        <w:tab w:val="left" w:pos="864"/>
      </w:tabs>
      <w:ind w:left="576" w:hanging="576"/>
    </w:pPr>
  </w:style>
  <w:style w:type="paragraph" w:customStyle="1" w:styleId="ColTutR">
    <w:name w:val=".Col Tut R"/>
    <w:basedOn w:val="Normal"/>
    <w:pPr>
      <w:keepLines/>
      <w:ind w:left="288" w:hanging="288"/>
    </w:pPr>
  </w:style>
  <w:style w:type="paragraph" w:customStyle="1" w:styleId="Epigraph2">
    <w:name w:val=".Epigraph 2"/>
    <w:basedOn w:val="Epigraph"/>
    <w:pPr>
      <w:spacing w:before="240"/>
    </w:pPr>
  </w:style>
  <w:style w:type="paragraph" w:customStyle="1" w:styleId="EpigraphCr2">
    <w:name w:val=".Epigraph Cr 2"/>
    <w:basedOn w:val="EpigraphCredit"/>
    <w:pPr>
      <w:spacing w:after="240"/>
    </w:pPr>
  </w:style>
  <w:style w:type="paragraph" w:customStyle="1" w:styleId="Title">
    <w:name w:val=".Title"/>
    <w:basedOn w:val="SerifHdgs"/>
    <w:pPr>
      <w:jc w:val="center"/>
    </w:pPr>
  </w:style>
  <w:style w:type="paragraph" w:customStyle="1" w:styleId="Title1">
    <w:name w:val=".Title 1"/>
    <w:basedOn w:val="Title"/>
    <w:pPr>
      <w:spacing w:after="40"/>
    </w:pPr>
    <w:rPr>
      <w:sz w:val="28"/>
    </w:rPr>
  </w:style>
  <w:style w:type="paragraph" w:customStyle="1" w:styleId="Title2">
    <w:name w:val=".Title 2"/>
    <w:basedOn w:val="Title"/>
    <w:pPr>
      <w:spacing w:after="80"/>
    </w:pPr>
    <w:rPr>
      <w:i/>
    </w:rPr>
  </w:style>
  <w:style w:type="paragraph" w:customStyle="1" w:styleId="Title3">
    <w:name w:val=".Title 3"/>
    <w:basedOn w:val="Title"/>
    <w:pPr>
      <w:jc w:val="left"/>
    </w:pPr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NormalWeb">
    <w:name w:val="Normal (Web)"/>
    <w:basedOn w:val="Normal"/>
    <w:semiHidden/>
    <w:pPr>
      <w:widowControl/>
      <w:spacing w:before="100" w:after="100"/>
    </w:pPr>
    <w:rPr>
      <w:szCs w:val="24"/>
    </w:rPr>
  </w:style>
  <w:style w:type="paragraph" w:customStyle="1" w:styleId="BodyPara0">
    <w:name w:val=".Body Para 0"/>
    <w:basedOn w:val="BodyPara"/>
    <w:pPr>
      <w:spacing w:after="0"/>
    </w:p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customStyle="1" w:styleId="PageBreak">
    <w:name w:val=".Page Break"/>
    <w:basedOn w:val="Space3pt"/>
  </w:style>
  <w:style w:type="paragraph" w:customStyle="1" w:styleId="Quote">
    <w:name w:val=".Quote"/>
    <w:basedOn w:val="BodyPara"/>
    <w:pPr>
      <w:spacing w:after="120"/>
      <w:ind w:left="432" w:right="288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GENERATION OF EXTENDED SOFTWARE DOCUMENTATION:</vt:lpstr>
    </vt:vector>
  </TitlesOfParts>
  <Company>Inner Chelmitia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OF EXTENDED SOFTWARE DOCUMENTATION:</dc:title>
  <dc:subject/>
  <dc:creator>Reva Freedman</dc:creator>
  <cp:keywords/>
  <dc:description/>
  <cp:lastModifiedBy>reva</cp:lastModifiedBy>
  <cp:revision>15</cp:revision>
  <cp:lastPrinted>2001-10-25T22:41:00Z</cp:lastPrinted>
  <dcterms:created xsi:type="dcterms:W3CDTF">2023-02-14T07:49:00Z</dcterms:created>
  <dcterms:modified xsi:type="dcterms:W3CDTF">2023-02-14T17:27:00Z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Linksthree$">
    <vt:lpwstr>11</vt:lpwstr>
  </property>
  <property fmtid="{D5CDD505-2E9C-101B-9397-08002B2CF9AE}" pid="3" name="DOCLINKLinkstwo$">
    <vt:lpwstr>11</vt:lpwstr>
  </property>
  <property fmtid="{D5CDD505-2E9C-101B-9397-08002B2CF9AE}" pid="4" name="DOCLINKLinkstwoa$">
    <vt:lpwstr>11</vt:lpwstr>
  </property>
  <property fmtid="{D5CDD505-2E9C-101B-9397-08002B2CF9AE}" pid="5" name="DOCLINKNextthree$">
    <vt:lpwstr>C:\RFD\D\D5PLAN.DOC</vt:lpwstr>
  </property>
  <property fmtid="{D5CDD505-2E9C-101B-9397-08002B2CF9AE}" pid="6" name="DOCLINKNexttwo$">
    <vt:lpwstr>C:\RFD\D\D5PLAN.DOC</vt:lpwstr>
  </property>
  <property fmtid="{D5CDD505-2E9C-101B-9397-08002B2CF9AE}" pid="7" name="DOCLINKPriorthree$">
    <vt:lpwstr>C:\RFD\D\D3CST.DOC</vt:lpwstr>
  </property>
  <property fmtid="{D5CDD505-2E9C-101B-9397-08002B2CF9AE}" pid="8" name="DOCLINKPriortwo$">
    <vt:lpwstr>C:\RFD\D\D3CST.DOC</vt:lpwstr>
  </property>
  <property fmtid="{D5CDD505-2E9C-101B-9397-08002B2CF9AE}" pid="9" name="DOCLINKPriortwoa$">
    <vt:lpwstr>C:\RFD\D\D3CST.DOC</vt:lpwstr>
  </property>
  <property fmtid="{D5CDD505-2E9C-101B-9397-08002B2CF9AE}" pid="10" name="DOCLINKViewthree$">
    <vt:lpwstr>8/27/96</vt:lpwstr>
  </property>
  <property fmtid="{D5CDD505-2E9C-101B-9397-08002B2CF9AE}" pid="11" name="DOCLINKViewtwo$">
    <vt:lpwstr>7/10/96</vt:lpwstr>
  </property>
  <property fmtid="{D5CDD505-2E9C-101B-9397-08002B2CF9AE}" pid="12" name="DOCLINKViewtwoa$">
    <vt:lpwstr>first half of two</vt:lpwstr>
  </property>
</Properties>
</file>